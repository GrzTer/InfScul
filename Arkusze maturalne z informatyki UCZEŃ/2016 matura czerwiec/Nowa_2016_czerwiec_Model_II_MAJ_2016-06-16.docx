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theme/themeOverride1.xml" ContentType="application/vnd.openxmlformats-officedocument.themeOverrid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DD1" w:rsidRDefault="008E2DD1" w:rsidP="008E2DD1">
      <w:pPr>
        <w:tabs>
          <w:tab w:val="left" w:pos="665"/>
          <w:tab w:val="left" w:pos="1310"/>
          <w:tab w:val="left" w:pos="6876"/>
          <w:tab w:val="left" w:pos="8012"/>
        </w:tabs>
        <w:spacing w:before="120" w:after="120"/>
        <w:jc w:val="center"/>
        <w:rPr>
          <w:b/>
          <w:bCs/>
        </w:rPr>
      </w:pPr>
      <w:r>
        <w:rPr>
          <w:b/>
          <w:bCs/>
        </w:rPr>
        <w:t>Wszystkie wyniki muszą być odzwierciedleniem komputerowej realizacji obliczeń.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665"/>
        <w:gridCol w:w="645"/>
        <w:gridCol w:w="5566"/>
        <w:gridCol w:w="1136"/>
        <w:gridCol w:w="1060"/>
      </w:tblGrid>
      <w:tr w:rsidR="004E46FF">
        <w:trPr>
          <w:jc w:val="center"/>
        </w:trPr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:rsidR="004E46FF" w:rsidRPr="00944792" w:rsidRDefault="004E46FF" w:rsidP="004C6240">
            <w:pPr>
              <w:spacing w:before="120" w:after="120"/>
              <w:jc w:val="center"/>
              <w:rPr>
                <w:sz w:val="18"/>
              </w:rPr>
            </w:pPr>
            <w:r w:rsidRPr="00944792">
              <w:rPr>
                <w:sz w:val="18"/>
              </w:rPr>
              <w:t>Numer zadania</w:t>
            </w:r>
          </w:p>
        </w:tc>
        <w:tc>
          <w:tcPr>
            <w:tcW w:w="645" w:type="dxa"/>
            <w:tcBorders>
              <w:bottom w:val="single" w:sz="4" w:space="0" w:color="auto"/>
            </w:tcBorders>
            <w:vAlign w:val="center"/>
          </w:tcPr>
          <w:p w:rsidR="004E46FF" w:rsidRPr="00944792" w:rsidRDefault="004E46FF" w:rsidP="009F4600">
            <w:pPr>
              <w:spacing w:before="120" w:after="120"/>
              <w:jc w:val="center"/>
              <w:rPr>
                <w:sz w:val="18"/>
              </w:rPr>
            </w:pPr>
            <w:r w:rsidRPr="00944792">
              <w:rPr>
                <w:sz w:val="18"/>
              </w:rPr>
              <w:t xml:space="preserve">Numer </w:t>
            </w:r>
            <w:r w:rsidR="009F4600">
              <w:rPr>
                <w:sz w:val="18"/>
              </w:rPr>
              <w:t>zadania</w:t>
            </w:r>
          </w:p>
        </w:tc>
        <w:tc>
          <w:tcPr>
            <w:tcW w:w="5566" w:type="dxa"/>
            <w:tcBorders>
              <w:bottom w:val="single" w:sz="4" w:space="0" w:color="auto"/>
            </w:tcBorders>
            <w:vAlign w:val="center"/>
          </w:tcPr>
          <w:p w:rsidR="004E46FF" w:rsidRDefault="004E46FF" w:rsidP="004C6240">
            <w:pPr>
              <w:pStyle w:val="Nagwek"/>
              <w:tabs>
                <w:tab w:val="clear" w:pos="4536"/>
                <w:tab w:val="clear" w:pos="9072"/>
              </w:tabs>
              <w:spacing w:before="120" w:after="120"/>
              <w:jc w:val="center"/>
            </w:pPr>
            <w:r>
              <w:t>Oczekiwana odpowiedź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:rsidR="004E46FF" w:rsidRPr="00944792" w:rsidRDefault="004E46FF" w:rsidP="004C6240">
            <w:pPr>
              <w:spacing w:before="120" w:after="120"/>
              <w:jc w:val="center"/>
              <w:rPr>
                <w:sz w:val="18"/>
              </w:rPr>
            </w:pPr>
            <w:r w:rsidRPr="00944792">
              <w:rPr>
                <w:sz w:val="18"/>
              </w:rPr>
              <w:t>Maksymalna punktacja za część zadania</w:t>
            </w: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:rsidR="004E46FF" w:rsidRPr="00944792" w:rsidRDefault="004E46FF" w:rsidP="004C6240">
            <w:pPr>
              <w:spacing w:before="120" w:after="120"/>
              <w:jc w:val="center"/>
              <w:rPr>
                <w:sz w:val="18"/>
              </w:rPr>
            </w:pPr>
            <w:r w:rsidRPr="00944792">
              <w:rPr>
                <w:sz w:val="18"/>
              </w:rPr>
              <w:t>Maksymalna punktacja za zadanie</w:t>
            </w:r>
          </w:p>
        </w:tc>
      </w:tr>
      <w:tr w:rsidR="00FF5E77">
        <w:trPr>
          <w:cantSplit/>
          <w:trHeight w:val="317"/>
          <w:jc w:val="center"/>
        </w:trPr>
        <w:tc>
          <w:tcPr>
            <w:tcW w:w="665" w:type="dxa"/>
            <w:vMerge w:val="restart"/>
            <w:tcBorders>
              <w:lef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45" w:type="dxa"/>
            <w:tcBorders>
              <w:top w:val="single" w:sz="4" w:space="0" w:color="auto"/>
            </w:tcBorders>
            <w:vAlign w:val="center"/>
          </w:tcPr>
          <w:p w:rsidR="00FF5E77" w:rsidRDefault="00FF5E77" w:rsidP="00B9685B">
            <w:pPr>
              <w:jc w:val="center"/>
            </w:pPr>
            <w:r>
              <w:t>4.1.</w:t>
            </w:r>
          </w:p>
        </w:tc>
        <w:tc>
          <w:tcPr>
            <w:tcW w:w="5566" w:type="dxa"/>
            <w:tcBorders>
              <w:top w:val="single" w:sz="4" w:space="0" w:color="auto"/>
            </w:tcBorders>
            <w:vAlign w:val="center"/>
          </w:tcPr>
          <w:p w:rsidR="00FF5E77" w:rsidRDefault="00DD7D08" w:rsidP="00EC3951">
            <w:r>
              <w:t xml:space="preserve">Za podanie prawidłowego zestawienia – </w:t>
            </w:r>
            <w:r>
              <w:rPr>
                <w:b/>
              </w:rPr>
              <w:t>2 punkty</w:t>
            </w:r>
          </w:p>
          <w:p w:rsidR="00DD7D08" w:rsidRDefault="00DD7D08" w:rsidP="00EC3951">
            <w:r>
              <w:t xml:space="preserve">Za zestawienie </w:t>
            </w:r>
            <w:r w:rsidR="003323B4">
              <w:t>z jednym lub</w:t>
            </w:r>
            <w:r>
              <w:t xml:space="preserve"> dwoma błędami – 1 punkt.</w:t>
            </w:r>
          </w:p>
          <w:p w:rsidR="00DD7D08" w:rsidRDefault="00DD7D08" w:rsidP="00EC3951"/>
          <w:p w:rsidR="00DD7D08" w:rsidRDefault="00DD7D08" w:rsidP="00EC3951">
            <w:r>
              <w:rPr>
                <w:b/>
              </w:rPr>
              <w:t>Prawidłowa odpowiedź:</w:t>
            </w:r>
          </w:p>
          <w:tbl>
            <w:tblPr>
              <w:tblW w:w="2409" w:type="dxa"/>
              <w:tblInd w:w="473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992"/>
              <w:gridCol w:w="1417"/>
            </w:tblGrid>
            <w:tr w:rsidR="00DD7D08" w:rsidTr="003323B4">
              <w:trPr>
                <w:trHeight w:val="255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7D08" w:rsidRDefault="00DD7D08" w:rsidP="00DD7D0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miesiąc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7D08" w:rsidRDefault="00DD7D08" w:rsidP="00DD7D0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liczba osób</w:t>
                  </w:r>
                </w:p>
              </w:tc>
            </w:tr>
            <w:tr w:rsidR="00DD7D08" w:rsidTr="003323B4">
              <w:trPr>
                <w:trHeight w:val="255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7D08" w:rsidRDefault="00DD7D08" w:rsidP="00DD7D0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7D08" w:rsidRDefault="00DD7D08" w:rsidP="00DD7D0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26</w:t>
                  </w:r>
                </w:p>
              </w:tc>
            </w:tr>
            <w:tr w:rsidR="00DD7D08" w:rsidTr="003323B4">
              <w:trPr>
                <w:trHeight w:val="255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7D08" w:rsidRDefault="00DD7D08" w:rsidP="00DD7D0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7D08" w:rsidRDefault="00DD7D08" w:rsidP="00DD7D0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22</w:t>
                  </w:r>
                </w:p>
              </w:tc>
            </w:tr>
            <w:tr w:rsidR="00DD7D08" w:rsidTr="003323B4">
              <w:trPr>
                <w:trHeight w:val="255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7D08" w:rsidRDefault="00DD7D08" w:rsidP="00DD7D0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7D08" w:rsidRDefault="00DD7D08" w:rsidP="00DD7D0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</w:tr>
            <w:tr w:rsidR="00DD7D08" w:rsidTr="003323B4">
              <w:trPr>
                <w:trHeight w:val="255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7D08" w:rsidRDefault="00DD7D08" w:rsidP="00DD7D0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7D08" w:rsidRDefault="00DD7D08" w:rsidP="00DD7D0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27</w:t>
                  </w:r>
                </w:p>
              </w:tc>
            </w:tr>
            <w:tr w:rsidR="00DD7D08" w:rsidTr="003323B4">
              <w:trPr>
                <w:trHeight w:val="255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7D08" w:rsidRDefault="00DD7D08" w:rsidP="00DD7D0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7D08" w:rsidRDefault="00DD7D08" w:rsidP="00DD7D0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</w:tr>
            <w:tr w:rsidR="00DD7D08" w:rsidTr="003323B4">
              <w:trPr>
                <w:trHeight w:val="255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7D08" w:rsidRDefault="00DD7D08" w:rsidP="00DD7D0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7D08" w:rsidRDefault="00DD7D08" w:rsidP="00DD7D0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31</w:t>
                  </w:r>
                </w:p>
              </w:tc>
            </w:tr>
            <w:tr w:rsidR="00DD7D08" w:rsidTr="003323B4">
              <w:trPr>
                <w:trHeight w:val="255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7D08" w:rsidRDefault="00DD7D08" w:rsidP="00DD7D0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7D08" w:rsidRDefault="00DD7D08" w:rsidP="00DD7D0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33</w:t>
                  </w:r>
                </w:p>
              </w:tc>
            </w:tr>
            <w:tr w:rsidR="00DD7D08" w:rsidTr="003323B4">
              <w:trPr>
                <w:trHeight w:val="255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7D08" w:rsidRDefault="00DD7D08" w:rsidP="00DD7D0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7D08" w:rsidRDefault="00DD7D08" w:rsidP="00DD7D0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19</w:t>
                  </w:r>
                </w:p>
              </w:tc>
            </w:tr>
            <w:tr w:rsidR="00DD7D08" w:rsidTr="003323B4">
              <w:trPr>
                <w:trHeight w:val="255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7D08" w:rsidRDefault="00DD7D08" w:rsidP="00DD7D0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7D08" w:rsidRDefault="00DD7D08" w:rsidP="00DD7D0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29</w:t>
                  </w:r>
                </w:p>
              </w:tc>
            </w:tr>
            <w:tr w:rsidR="00DD7D08" w:rsidTr="003323B4">
              <w:trPr>
                <w:trHeight w:val="255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7D08" w:rsidRDefault="00DD7D08" w:rsidP="00DD7D0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7D08" w:rsidRDefault="00DD7D08" w:rsidP="00DD7D0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32</w:t>
                  </w:r>
                </w:p>
              </w:tc>
            </w:tr>
            <w:tr w:rsidR="00DD7D08" w:rsidTr="003323B4">
              <w:trPr>
                <w:trHeight w:val="255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7D08" w:rsidRDefault="00DD7D08" w:rsidP="00DD7D0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7D08" w:rsidRDefault="00DD7D08" w:rsidP="00DD7D0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28</w:t>
                  </w:r>
                </w:p>
              </w:tc>
            </w:tr>
            <w:tr w:rsidR="00DD7D08" w:rsidTr="003323B4">
              <w:trPr>
                <w:trHeight w:val="255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7D08" w:rsidRDefault="00DD7D08" w:rsidP="00DD7D0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7D08" w:rsidRDefault="00DD7D08" w:rsidP="00DD7D0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29</w:t>
                  </w:r>
                </w:p>
              </w:tc>
            </w:tr>
          </w:tbl>
          <w:p w:rsidR="00DD7D08" w:rsidRDefault="00DD7D08" w:rsidP="00EC3951"/>
          <w:p w:rsidR="00DD7D08" w:rsidRPr="00DD7D08" w:rsidRDefault="00DD7D08" w:rsidP="00EC3951"/>
        </w:tc>
        <w:tc>
          <w:tcPr>
            <w:tcW w:w="11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F5E77" w:rsidRPr="000C6F83" w:rsidRDefault="00DD7D08" w:rsidP="00FD2D2C">
            <w:pPr>
              <w:jc w:val="center"/>
            </w:pPr>
            <w:r>
              <w:t>2</w:t>
            </w:r>
          </w:p>
        </w:tc>
        <w:tc>
          <w:tcPr>
            <w:tcW w:w="1060" w:type="dxa"/>
            <w:vMerge w:val="restart"/>
            <w:tcBorders>
              <w:righ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  <w:tr w:rsidR="00FF5E77">
        <w:trPr>
          <w:jc w:val="center"/>
        </w:trPr>
        <w:tc>
          <w:tcPr>
            <w:tcW w:w="665" w:type="dxa"/>
            <w:vMerge/>
            <w:tcBorders>
              <w:lef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</w:tcBorders>
            <w:vAlign w:val="center"/>
          </w:tcPr>
          <w:p w:rsidR="00FF5E77" w:rsidRDefault="00FF5E77" w:rsidP="00B9685B">
            <w:pPr>
              <w:jc w:val="center"/>
            </w:pPr>
            <w:r>
              <w:t>4.2.</w:t>
            </w:r>
          </w:p>
        </w:tc>
        <w:tc>
          <w:tcPr>
            <w:tcW w:w="5566" w:type="dxa"/>
            <w:tcBorders>
              <w:top w:val="single" w:sz="4" w:space="0" w:color="auto"/>
            </w:tcBorders>
            <w:vAlign w:val="center"/>
          </w:tcPr>
          <w:p w:rsidR="003323B4" w:rsidRDefault="003323B4" w:rsidP="003323B4">
            <w:r>
              <w:t xml:space="preserve">Za podanie prawidłowego zestawienia – </w:t>
            </w:r>
            <w:r>
              <w:rPr>
                <w:b/>
              </w:rPr>
              <w:t>2 punkty</w:t>
            </w:r>
          </w:p>
          <w:p w:rsidR="003323B4" w:rsidRDefault="003323B4" w:rsidP="003323B4">
            <w:r>
              <w:t>Za zestawienie z jednym błędem – 1 punkt.</w:t>
            </w:r>
          </w:p>
          <w:p w:rsidR="003323B4" w:rsidRDefault="003323B4" w:rsidP="003323B4"/>
          <w:p w:rsidR="003323B4" w:rsidRDefault="003323B4" w:rsidP="003323B4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tbl>
            <w:tblPr>
              <w:tblW w:w="2977" w:type="dxa"/>
              <w:tblInd w:w="473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1559"/>
              <w:gridCol w:w="1418"/>
            </w:tblGrid>
            <w:tr w:rsidR="003323B4" w:rsidTr="003323B4">
              <w:trPr>
                <w:trHeight w:val="255"/>
              </w:trPr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323B4" w:rsidRDefault="003323B4" w:rsidP="003323B4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miesce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zam.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323B4" w:rsidRDefault="003323B4" w:rsidP="003323B4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liczba kobiet</w:t>
                  </w:r>
                </w:p>
              </w:tc>
            </w:tr>
            <w:tr w:rsidR="003323B4" w:rsidTr="003323B4">
              <w:trPr>
                <w:trHeight w:val="255"/>
              </w:trPr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323B4" w:rsidRDefault="003323B4" w:rsidP="003323B4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wies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323B4" w:rsidRDefault="003323B4" w:rsidP="003323B4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24</w:t>
                  </w:r>
                </w:p>
              </w:tc>
            </w:tr>
            <w:tr w:rsidR="003323B4" w:rsidTr="003323B4">
              <w:trPr>
                <w:trHeight w:val="255"/>
              </w:trPr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323B4" w:rsidRDefault="003323B4" w:rsidP="003323B4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male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miasto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323B4" w:rsidRDefault="003323B4" w:rsidP="003323B4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20</w:t>
                  </w:r>
                </w:p>
              </w:tc>
            </w:tr>
            <w:tr w:rsidR="003323B4" w:rsidTr="003323B4">
              <w:trPr>
                <w:trHeight w:val="255"/>
              </w:trPr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323B4" w:rsidRDefault="003323B4" w:rsidP="003323B4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srednie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miasto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323B4" w:rsidRDefault="003323B4" w:rsidP="003323B4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59</w:t>
                  </w:r>
                </w:p>
              </w:tc>
            </w:tr>
            <w:tr w:rsidR="003323B4" w:rsidTr="003323B4">
              <w:trPr>
                <w:trHeight w:val="255"/>
              </w:trPr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323B4" w:rsidRDefault="003323B4" w:rsidP="003323B4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duze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miasto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323B4" w:rsidRDefault="003323B4" w:rsidP="003323B4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97</w:t>
                  </w:r>
                </w:p>
              </w:tc>
            </w:tr>
          </w:tbl>
          <w:p w:rsidR="003323B4" w:rsidRDefault="003323B4" w:rsidP="003323B4"/>
          <w:p w:rsidR="00FF5E77" w:rsidRPr="000C6F83" w:rsidRDefault="00FF5E77" w:rsidP="00DF6DB3"/>
        </w:tc>
        <w:tc>
          <w:tcPr>
            <w:tcW w:w="11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F5E77" w:rsidRPr="000C6F83" w:rsidRDefault="002A05E4" w:rsidP="00FD2D2C">
            <w:pPr>
              <w:jc w:val="center"/>
            </w:pPr>
            <w:r>
              <w:t>2</w:t>
            </w:r>
          </w:p>
        </w:tc>
        <w:tc>
          <w:tcPr>
            <w:tcW w:w="1060" w:type="dxa"/>
            <w:vMerge/>
            <w:tcBorders>
              <w:righ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  <w:rPr>
                <w:b/>
                <w:bCs/>
              </w:rPr>
            </w:pPr>
          </w:p>
        </w:tc>
      </w:tr>
    </w:tbl>
    <w:p w:rsidR="00D878A0" w:rsidRDefault="00D878A0">
      <w:r>
        <w:br w:type="page"/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665"/>
        <w:gridCol w:w="645"/>
        <w:gridCol w:w="5557"/>
        <w:gridCol w:w="9"/>
        <w:gridCol w:w="1136"/>
        <w:gridCol w:w="17"/>
        <w:gridCol w:w="1043"/>
      </w:tblGrid>
      <w:tr w:rsidR="002A05E4">
        <w:trPr>
          <w:jc w:val="center"/>
        </w:trPr>
        <w:tc>
          <w:tcPr>
            <w:tcW w:w="665" w:type="dxa"/>
            <w:vMerge w:val="restart"/>
            <w:tcBorders>
              <w:left w:val="single" w:sz="4" w:space="0" w:color="auto"/>
            </w:tcBorders>
            <w:vAlign w:val="center"/>
          </w:tcPr>
          <w:p w:rsidR="002A05E4" w:rsidRDefault="002A05E4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</w:tcBorders>
            <w:vAlign w:val="center"/>
          </w:tcPr>
          <w:p w:rsidR="002A05E4" w:rsidRDefault="002A05E4" w:rsidP="00B9685B">
            <w:pPr>
              <w:jc w:val="center"/>
            </w:pPr>
            <w:r>
              <w:t>4.3.</w:t>
            </w:r>
          </w:p>
        </w:tc>
        <w:tc>
          <w:tcPr>
            <w:tcW w:w="5566" w:type="dxa"/>
            <w:gridSpan w:val="2"/>
            <w:tcBorders>
              <w:top w:val="single" w:sz="4" w:space="0" w:color="auto"/>
            </w:tcBorders>
            <w:vAlign w:val="center"/>
          </w:tcPr>
          <w:p w:rsidR="00D878A0" w:rsidRDefault="00D878A0" w:rsidP="00D878A0">
            <w:pPr>
              <w:rPr>
                <w:b/>
              </w:rPr>
            </w:pPr>
            <w:r>
              <w:t xml:space="preserve">Za podanie prawidłowego zestawienia – </w:t>
            </w:r>
            <w:r>
              <w:rPr>
                <w:b/>
              </w:rPr>
              <w:t>4 punkty</w:t>
            </w:r>
          </w:p>
          <w:p w:rsidR="00D878A0" w:rsidRDefault="00D878A0" w:rsidP="00D878A0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tbl>
            <w:tblPr>
              <w:tblW w:w="2759" w:type="dxa"/>
              <w:tblInd w:w="473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1559"/>
              <w:gridCol w:w="1200"/>
            </w:tblGrid>
            <w:tr w:rsidR="00D878A0" w:rsidTr="00D878A0">
              <w:trPr>
                <w:trHeight w:val="255"/>
              </w:trPr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78A0" w:rsidRPr="00D878A0" w:rsidRDefault="00D878A0" w:rsidP="00D878A0">
                  <w:pPr>
                    <w:rPr>
                      <w:rFonts w:ascii="Arial" w:hAnsi="Arial" w:cs="Arial"/>
                      <w:bCs/>
                      <w:color w:val="000000"/>
                      <w:sz w:val="20"/>
                      <w:szCs w:val="20"/>
                    </w:rPr>
                  </w:pPr>
                  <w:r w:rsidRPr="00D878A0">
                    <w:rPr>
                      <w:rFonts w:ascii="Arial" w:hAnsi="Arial" w:cs="Arial"/>
                      <w:bCs/>
                      <w:color w:val="000000"/>
                      <w:sz w:val="20"/>
                      <w:szCs w:val="20"/>
                    </w:rPr>
                    <w:t>kobiet</w:t>
                  </w:r>
                  <w:r>
                    <w:rPr>
                      <w:rFonts w:ascii="Arial" w:hAnsi="Arial" w:cs="Arial"/>
                      <w:bCs/>
                      <w:color w:val="000000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78A0" w:rsidRPr="00D878A0" w:rsidRDefault="00D878A0" w:rsidP="00D878A0">
                  <w:pPr>
                    <w:rPr>
                      <w:rFonts w:ascii="Arial" w:hAnsi="Arial" w:cs="Arial"/>
                      <w:bCs/>
                      <w:color w:val="000000"/>
                      <w:sz w:val="20"/>
                      <w:szCs w:val="20"/>
                    </w:rPr>
                  </w:pPr>
                  <w:r w:rsidRPr="00D878A0">
                    <w:rPr>
                      <w:rFonts w:ascii="Arial" w:hAnsi="Arial" w:cs="Arial"/>
                      <w:bCs/>
                      <w:color w:val="000000"/>
                      <w:sz w:val="20"/>
                      <w:szCs w:val="20"/>
                    </w:rPr>
                    <w:t xml:space="preserve"> 8 961,50 zł </w:t>
                  </w:r>
                </w:p>
              </w:tc>
            </w:tr>
            <w:tr w:rsidR="00D878A0" w:rsidTr="00D878A0">
              <w:trPr>
                <w:trHeight w:val="255"/>
              </w:trPr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78A0" w:rsidRPr="00D878A0" w:rsidRDefault="00D878A0" w:rsidP="00D878A0">
                  <w:pPr>
                    <w:rPr>
                      <w:rFonts w:ascii="Arial" w:hAnsi="Arial" w:cs="Arial"/>
                      <w:bCs/>
                      <w:color w:val="000000"/>
                      <w:sz w:val="20"/>
                      <w:szCs w:val="20"/>
                    </w:rPr>
                  </w:pPr>
                  <w:r w:rsidRPr="00D878A0">
                    <w:rPr>
                      <w:rFonts w:ascii="Arial" w:hAnsi="Arial" w:cs="Arial"/>
                      <w:bCs/>
                      <w:color w:val="000000"/>
                      <w:sz w:val="20"/>
                      <w:szCs w:val="20"/>
                    </w:rPr>
                    <w:t>mężczy</w:t>
                  </w:r>
                  <w:r>
                    <w:rPr>
                      <w:rFonts w:ascii="Arial" w:hAnsi="Arial" w:cs="Arial"/>
                      <w:bCs/>
                      <w:color w:val="000000"/>
                      <w:sz w:val="20"/>
                      <w:szCs w:val="20"/>
                    </w:rPr>
                    <w:t>źni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78A0" w:rsidRPr="00D878A0" w:rsidRDefault="00D878A0" w:rsidP="00D878A0">
                  <w:pPr>
                    <w:rPr>
                      <w:rFonts w:ascii="Arial" w:hAnsi="Arial" w:cs="Arial"/>
                      <w:bCs/>
                      <w:color w:val="000000"/>
                      <w:sz w:val="20"/>
                      <w:szCs w:val="20"/>
                    </w:rPr>
                  </w:pPr>
                  <w:r w:rsidRPr="00D878A0">
                    <w:rPr>
                      <w:rFonts w:ascii="Arial" w:hAnsi="Arial" w:cs="Arial"/>
                      <w:bCs/>
                      <w:color w:val="000000"/>
                      <w:sz w:val="20"/>
                      <w:szCs w:val="20"/>
                    </w:rPr>
                    <w:t xml:space="preserve"> 6 261,00 zł </w:t>
                  </w:r>
                </w:p>
              </w:tc>
            </w:tr>
          </w:tbl>
          <w:p w:rsidR="00D878A0" w:rsidRDefault="00D878A0" w:rsidP="00D878A0"/>
          <w:p w:rsidR="002A05E4" w:rsidRDefault="00D878A0" w:rsidP="00EC3951">
            <w:r>
              <w:t>Za zestawienie z prawidłowo policzonymi %, ale dodatkiem od 60 roku (nie powyżej) – 3 punkty</w:t>
            </w:r>
          </w:p>
          <w:p w:rsidR="00D878A0" w:rsidRDefault="00D878A0" w:rsidP="00EC3951">
            <w:r>
              <w:t>Odpowiedź za 3 punkty:</w:t>
            </w:r>
          </w:p>
          <w:tbl>
            <w:tblPr>
              <w:tblW w:w="2759" w:type="dxa"/>
              <w:tblInd w:w="473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1559"/>
              <w:gridCol w:w="1200"/>
            </w:tblGrid>
            <w:tr w:rsidR="00D878A0" w:rsidTr="00D878A0">
              <w:trPr>
                <w:trHeight w:val="255"/>
              </w:trPr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78A0" w:rsidRDefault="00D878A0" w:rsidP="00D878A0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kobieta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78A0" w:rsidRDefault="00D878A0" w:rsidP="00D878A0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9 255,50 zł </w:t>
                  </w:r>
                </w:p>
              </w:tc>
            </w:tr>
            <w:tr w:rsidR="00D878A0" w:rsidTr="00D878A0">
              <w:trPr>
                <w:trHeight w:val="255"/>
              </w:trPr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78A0" w:rsidRDefault="00D878A0" w:rsidP="00D878A0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mężczyzna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78A0" w:rsidRDefault="00D878A0" w:rsidP="00D878A0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6 310,00 zł </w:t>
                  </w:r>
                </w:p>
              </w:tc>
            </w:tr>
          </w:tbl>
          <w:p w:rsidR="00D878A0" w:rsidRDefault="00D878A0" w:rsidP="00EC3951"/>
          <w:p w:rsidR="00D878A0" w:rsidRDefault="00D878A0" w:rsidP="00EC3951">
            <w:r>
              <w:t>Za zestawienie z prawidłowo policzonymi %, ale bez uwzględnienia dodatku związanego z wiekiem powyżej 60 lat – 2 punkty</w:t>
            </w:r>
          </w:p>
          <w:p w:rsidR="00D878A0" w:rsidRDefault="00D878A0" w:rsidP="00D878A0">
            <w:r>
              <w:t>Odpowiedź za 2 punkty:</w:t>
            </w:r>
          </w:p>
          <w:tbl>
            <w:tblPr>
              <w:tblW w:w="2759" w:type="dxa"/>
              <w:tblInd w:w="473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1559"/>
              <w:gridCol w:w="1200"/>
            </w:tblGrid>
            <w:tr w:rsidR="00D878A0" w:rsidTr="00D878A0">
              <w:trPr>
                <w:trHeight w:val="255"/>
              </w:trPr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78A0" w:rsidRDefault="00D878A0" w:rsidP="00D878A0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kobieta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78A0" w:rsidRDefault="00D878A0" w:rsidP="00D878A0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6 217,50 zł </w:t>
                  </w:r>
                </w:p>
              </w:tc>
            </w:tr>
            <w:tr w:rsidR="00D878A0" w:rsidTr="00D878A0">
              <w:trPr>
                <w:trHeight w:val="255"/>
              </w:trPr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78A0" w:rsidRDefault="00D878A0" w:rsidP="00D878A0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mężczyzna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78A0" w:rsidRDefault="00D878A0" w:rsidP="00D878A0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4 791,00 zł </w:t>
                  </w:r>
                </w:p>
              </w:tc>
            </w:tr>
          </w:tbl>
          <w:p w:rsidR="00D878A0" w:rsidRDefault="00D878A0" w:rsidP="00EC3951"/>
          <w:p w:rsidR="00D878A0" w:rsidRDefault="00D878A0" w:rsidP="00EC3951">
            <w:r>
              <w:t>Za zestawienie z prawidłowo policzonym dodatkiem związanym z wiekiem powyżej 60 roku życia, ale z błędnymi nierównościami przy obliczaniu % – 1 punkt</w:t>
            </w:r>
          </w:p>
          <w:p w:rsidR="00D878A0" w:rsidRDefault="00D878A0" w:rsidP="00D878A0">
            <w:r>
              <w:t>Odpowiedź za 1 punkt:</w:t>
            </w:r>
          </w:p>
          <w:tbl>
            <w:tblPr>
              <w:tblW w:w="2759" w:type="dxa"/>
              <w:tblInd w:w="473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1559"/>
              <w:gridCol w:w="1200"/>
            </w:tblGrid>
            <w:tr w:rsidR="00D878A0" w:rsidTr="00D878A0">
              <w:trPr>
                <w:trHeight w:val="255"/>
              </w:trPr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78A0" w:rsidRDefault="00D878A0" w:rsidP="00D878A0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kobieta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78A0" w:rsidRDefault="00D878A0" w:rsidP="00D878A0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9 039,00 zł </w:t>
                  </w:r>
                </w:p>
              </w:tc>
            </w:tr>
            <w:tr w:rsidR="00D878A0" w:rsidTr="00D878A0">
              <w:trPr>
                <w:trHeight w:val="255"/>
              </w:trPr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78A0" w:rsidRDefault="00D878A0" w:rsidP="00D878A0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mężczyzna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78A0" w:rsidRDefault="00D878A0" w:rsidP="00D878A0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6 333,00 zł </w:t>
                  </w:r>
                </w:p>
              </w:tc>
            </w:tr>
          </w:tbl>
          <w:p w:rsidR="00D878A0" w:rsidRDefault="00D878A0" w:rsidP="00EC3951"/>
          <w:p w:rsidR="00D878A0" w:rsidRDefault="00D878A0" w:rsidP="00EC3951"/>
        </w:tc>
        <w:tc>
          <w:tcPr>
            <w:tcW w:w="11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A05E4" w:rsidRDefault="00DD7D08" w:rsidP="00FD2D2C">
            <w:pPr>
              <w:jc w:val="center"/>
            </w:pPr>
            <w:r>
              <w:t>4</w:t>
            </w:r>
          </w:p>
        </w:tc>
        <w:tc>
          <w:tcPr>
            <w:tcW w:w="1060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A05E4" w:rsidRDefault="002A05E4" w:rsidP="004C6240">
            <w:pPr>
              <w:spacing w:before="120" w:after="120"/>
              <w:jc w:val="center"/>
              <w:rPr>
                <w:b/>
                <w:bCs/>
              </w:rPr>
            </w:pPr>
          </w:p>
        </w:tc>
      </w:tr>
      <w:tr w:rsidR="00DD7D08" w:rsidTr="00751A6F">
        <w:tblPrEx>
          <w:tblCellMar>
            <w:left w:w="70" w:type="dxa"/>
            <w:right w:w="70" w:type="dxa"/>
          </w:tblCellMar>
        </w:tblPrEx>
        <w:trPr>
          <w:trHeight w:val="562"/>
          <w:jc w:val="center"/>
        </w:trPr>
        <w:tc>
          <w:tcPr>
            <w:tcW w:w="665" w:type="dxa"/>
            <w:vMerge/>
            <w:tcBorders>
              <w:left w:val="single" w:sz="4" w:space="0" w:color="auto"/>
            </w:tcBorders>
            <w:vAlign w:val="center"/>
          </w:tcPr>
          <w:p w:rsidR="00DD7D08" w:rsidRDefault="00DD7D08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</w:tcBorders>
            <w:vAlign w:val="center"/>
          </w:tcPr>
          <w:p w:rsidR="00DD7D08" w:rsidRDefault="00DD7D08" w:rsidP="00B9685B">
            <w:pPr>
              <w:jc w:val="center"/>
            </w:pPr>
            <w:r>
              <w:t>4.4.</w:t>
            </w:r>
          </w:p>
        </w:tc>
        <w:tc>
          <w:tcPr>
            <w:tcW w:w="5566" w:type="dxa"/>
            <w:gridSpan w:val="2"/>
            <w:tcBorders>
              <w:top w:val="single" w:sz="4" w:space="0" w:color="auto"/>
            </w:tcBorders>
            <w:vAlign w:val="center"/>
          </w:tcPr>
          <w:p w:rsidR="00DD7D08" w:rsidRDefault="00D878A0" w:rsidP="00EC3951">
            <w:r>
              <w:t xml:space="preserve">Za poprawne wyniki – </w:t>
            </w:r>
            <w:r>
              <w:rPr>
                <w:b/>
              </w:rPr>
              <w:t>3 punkty</w:t>
            </w:r>
          </w:p>
          <w:p w:rsidR="00D878A0" w:rsidRDefault="00D878A0" w:rsidP="00EC3951">
            <w:r>
              <w:t>w tym za:</w:t>
            </w:r>
          </w:p>
          <w:p w:rsidR="00D878A0" w:rsidRDefault="00D878A0" w:rsidP="00EC3951">
            <w:r>
              <w:t xml:space="preserve"> - poprawne zestawienie – 1 punkt</w:t>
            </w:r>
          </w:p>
          <w:p w:rsidR="00D878A0" w:rsidRDefault="00D878A0" w:rsidP="00EC3951">
            <w:r>
              <w:t xml:space="preserve"> - </w:t>
            </w:r>
            <w:r w:rsidR="00751A6F">
              <w:t>za wykres kolumnowy ilustrujący wyniki– 1 punkt</w:t>
            </w:r>
          </w:p>
          <w:p w:rsidR="00751A6F" w:rsidRDefault="00751A6F" w:rsidP="00EC3951">
            <w:r>
              <w:t xml:space="preserve"> - za czytelny opis wykresu – 1 punkt</w:t>
            </w:r>
          </w:p>
          <w:p w:rsidR="00751A6F" w:rsidRDefault="00751A6F" w:rsidP="00EC3951"/>
          <w:p w:rsidR="00751A6F" w:rsidRDefault="00751A6F" w:rsidP="00751A6F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tbl>
            <w:tblPr>
              <w:tblW w:w="2693" w:type="dxa"/>
              <w:tblInd w:w="459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1134"/>
              <w:gridCol w:w="1559"/>
            </w:tblGrid>
            <w:tr w:rsidR="00751A6F" w:rsidTr="00751A6F">
              <w:trPr>
                <w:trHeight w:val="255"/>
              </w:trPr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1A6F" w:rsidRDefault="00751A6F" w:rsidP="00751A6F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Wiek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1A6F" w:rsidRDefault="00751A6F" w:rsidP="00751A6F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Liczba osób</w:t>
                  </w:r>
                </w:p>
              </w:tc>
            </w:tr>
            <w:tr w:rsidR="00751A6F" w:rsidTr="00751A6F">
              <w:trPr>
                <w:trHeight w:val="255"/>
              </w:trPr>
              <w:tc>
                <w:tcPr>
                  <w:tcW w:w="1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1A6F" w:rsidRDefault="00751A6F" w:rsidP="00751A6F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20-29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1A6F" w:rsidRDefault="00751A6F" w:rsidP="00751A6F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62</w:t>
                  </w:r>
                </w:p>
              </w:tc>
            </w:tr>
            <w:tr w:rsidR="00751A6F" w:rsidTr="00751A6F">
              <w:trPr>
                <w:trHeight w:val="255"/>
              </w:trPr>
              <w:tc>
                <w:tcPr>
                  <w:tcW w:w="1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1A6F" w:rsidRDefault="00751A6F" w:rsidP="00751A6F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30-39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1A6F" w:rsidRDefault="00751A6F" w:rsidP="00751A6F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56</w:t>
                  </w:r>
                </w:p>
              </w:tc>
            </w:tr>
            <w:tr w:rsidR="00751A6F" w:rsidTr="00751A6F">
              <w:trPr>
                <w:trHeight w:val="255"/>
              </w:trPr>
              <w:tc>
                <w:tcPr>
                  <w:tcW w:w="1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1A6F" w:rsidRDefault="00751A6F" w:rsidP="00751A6F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40-49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1A6F" w:rsidRDefault="00751A6F" w:rsidP="00751A6F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64</w:t>
                  </w:r>
                </w:p>
              </w:tc>
            </w:tr>
            <w:tr w:rsidR="00751A6F" w:rsidTr="00751A6F">
              <w:trPr>
                <w:trHeight w:val="255"/>
              </w:trPr>
              <w:tc>
                <w:tcPr>
                  <w:tcW w:w="1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1A6F" w:rsidRDefault="00751A6F" w:rsidP="00751A6F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50-59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1A6F" w:rsidRDefault="00751A6F" w:rsidP="00751A6F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56</w:t>
                  </w:r>
                </w:p>
              </w:tc>
            </w:tr>
            <w:tr w:rsidR="00751A6F" w:rsidTr="00751A6F">
              <w:trPr>
                <w:trHeight w:val="255"/>
              </w:trPr>
              <w:tc>
                <w:tcPr>
                  <w:tcW w:w="1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1A6F" w:rsidRDefault="00751A6F" w:rsidP="00751A6F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60-69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1A6F" w:rsidRDefault="00751A6F" w:rsidP="00751A6F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71</w:t>
                  </w:r>
                </w:p>
              </w:tc>
            </w:tr>
            <w:tr w:rsidR="00751A6F" w:rsidTr="00751A6F">
              <w:trPr>
                <w:trHeight w:val="255"/>
              </w:trPr>
              <w:tc>
                <w:tcPr>
                  <w:tcW w:w="1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1A6F" w:rsidRDefault="00751A6F" w:rsidP="00751A6F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70-79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1A6F" w:rsidRDefault="00751A6F" w:rsidP="00751A6F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22</w:t>
                  </w:r>
                </w:p>
              </w:tc>
            </w:tr>
          </w:tbl>
          <w:p w:rsidR="00751A6F" w:rsidRDefault="00751A6F" w:rsidP="00EC3951"/>
          <w:p w:rsidR="00D878A0" w:rsidRPr="00D878A0" w:rsidRDefault="00751A6F" w:rsidP="00751A6F">
            <w:r w:rsidRPr="00AF3E08">
              <w:rPr>
                <w:noProof/>
              </w:rPr>
              <w:drawing>
                <wp:inline distT="0" distB="0" distL="0" distR="0">
                  <wp:extent cx="3058160" cy="1757045"/>
                  <wp:effectExtent l="0" t="0" r="8890" b="14605"/>
                  <wp:docPr id="13" name="Wykre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11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D7D08" w:rsidRPr="000C6F83" w:rsidRDefault="00DD7D08" w:rsidP="00FD2D2C">
            <w:pPr>
              <w:jc w:val="center"/>
            </w:pPr>
            <w:r>
              <w:t>3</w:t>
            </w:r>
          </w:p>
        </w:tc>
        <w:tc>
          <w:tcPr>
            <w:tcW w:w="1060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DD7D08" w:rsidRDefault="00DD7D08" w:rsidP="004C6240">
            <w:pPr>
              <w:spacing w:before="120" w:after="120"/>
              <w:jc w:val="center"/>
              <w:rPr>
                <w:b/>
                <w:bCs/>
              </w:rPr>
            </w:pPr>
          </w:p>
        </w:tc>
      </w:tr>
      <w:tr w:rsidR="00FF5E77">
        <w:trPr>
          <w:cantSplit/>
          <w:trHeight w:val="344"/>
          <w:jc w:val="center"/>
        </w:trPr>
        <w:tc>
          <w:tcPr>
            <w:tcW w:w="66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E77" w:rsidRDefault="00FF5E77" w:rsidP="00854814">
            <w:pPr>
              <w:jc w:val="center"/>
            </w:pPr>
            <w:r>
              <w:t>5.1.</w:t>
            </w:r>
          </w:p>
        </w:tc>
        <w:tc>
          <w:tcPr>
            <w:tcW w:w="5557" w:type="dxa"/>
            <w:tcBorders>
              <w:top w:val="single" w:sz="4" w:space="0" w:color="auto"/>
              <w:bottom w:val="single" w:sz="4" w:space="0" w:color="auto"/>
            </w:tcBorders>
          </w:tcPr>
          <w:p w:rsidR="00751A6F" w:rsidRPr="005A132B" w:rsidRDefault="00751A6F" w:rsidP="00751A6F">
            <w:pPr>
              <w:jc w:val="both"/>
              <w:rPr>
                <w:b/>
                <w:bCs/>
              </w:rPr>
            </w:pPr>
            <w:r w:rsidRPr="005A132B">
              <w:t xml:space="preserve">Za utworzenie </w:t>
            </w:r>
            <w:r w:rsidRPr="005A132B">
              <w:rPr>
                <w:lang w:eastAsia="en-US"/>
              </w:rPr>
              <w:t xml:space="preserve">zestawienia zawierającego prawidłową listę zdających (nazwisko i imię), którzy zdawali informatykę (7) </w:t>
            </w:r>
            <w:r w:rsidRPr="005A132B">
              <w:t xml:space="preserve">– </w:t>
            </w:r>
            <w:r>
              <w:rPr>
                <w:b/>
                <w:bCs/>
              </w:rPr>
              <w:t>1 punkt</w:t>
            </w:r>
          </w:p>
          <w:p w:rsidR="00751A6F" w:rsidRDefault="00751A6F" w:rsidP="00751A6F">
            <w:pPr>
              <w:jc w:val="both"/>
              <w:rPr>
                <w:b/>
                <w:bCs/>
              </w:rPr>
            </w:pPr>
            <w:r w:rsidRPr="005A132B">
              <w:t xml:space="preserve">Za </w:t>
            </w:r>
            <w:r w:rsidRPr="005A132B">
              <w:rPr>
                <w:lang w:eastAsia="en-US"/>
              </w:rPr>
              <w:t xml:space="preserve">uporządkowanie listy rosnąco według nazwisk zdających </w:t>
            </w:r>
            <w:r w:rsidRPr="005A132B">
              <w:t>–</w:t>
            </w:r>
            <w:r w:rsidRPr="005A132B">
              <w:rPr>
                <w:lang w:eastAsia="en-US"/>
              </w:rPr>
              <w:t xml:space="preserve"> </w:t>
            </w:r>
            <w:r>
              <w:rPr>
                <w:b/>
                <w:bCs/>
              </w:rPr>
              <w:t>1 punkt</w:t>
            </w:r>
          </w:p>
          <w:p w:rsidR="00751A6F" w:rsidRPr="005A132B" w:rsidRDefault="00751A6F" w:rsidP="00751A6F">
            <w:pPr>
              <w:jc w:val="both"/>
              <w:rPr>
                <w:b/>
                <w:bCs/>
              </w:rPr>
            </w:pPr>
          </w:p>
          <w:p w:rsidR="00751A6F" w:rsidRDefault="00751A6F" w:rsidP="00751A6F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tbl>
            <w:tblPr>
              <w:tblW w:w="0" w:type="auto"/>
              <w:tblCellSpacing w:w="0" w:type="dxa"/>
              <w:tblInd w:w="47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1462"/>
              <w:gridCol w:w="1134"/>
            </w:tblGrid>
            <w:tr w:rsidR="00751A6F" w:rsidRPr="005A132B" w:rsidTr="00751A6F">
              <w:trPr>
                <w:tblHeader/>
                <w:tblCellSpacing w:w="0" w:type="dxa"/>
              </w:trPr>
              <w:tc>
                <w:tcPr>
                  <w:tcW w:w="146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751A6F" w:rsidRPr="00586121" w:rsidRDefault="00751A6F" w:rsidP="00751A6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586121">
                    <w:rPr>
                      <w:b/>
                      <w:bCs/>
                      <w:color w:val="000000"/>
                      <w:sz w:val="20"/>
                      <w:szCs w:val="20"/>
                    </w:rPr>
                    <w:t>Nazwisko</w:t>
                  </w:r>
                </w:p>
              </w:tc>
              <w:tc>
                <w:tcPr>
                  <w:tcW w:w="113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751A6F" w:rsidRPr="00586121" w:rsidRDefault="00751A6F" w:rsidP="00751A6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586121">
                    <w:rPr>
                      <w:b/>
                      <w:bCs/>
                      <w:color w:val="000000"/>
                      <w:sz w:val="20"/>
                      <w:szCs w:val="20"/>
                    </w:rPr>
                    <w:t>Imię</w:t>
                  </w:r>
                </w:p>
              </w:tc>
            </w:tr>
            <w:tr w:rsidR="00751A6F" w:rsidRPr="005A132B" w:rsidTr="00751A6F">
              <w:trPr>
                <w:tblCellSpacing w:w="0" w:type="dxa"/>
              </w:trPr>
              <w:tc>
                <w:tcPr>
                  <w:tcW w:w="14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:rsidR="00751A6F" w:rsidRPr="005A132B" w:rsidRDefault="00751A6F" w:rsidP="00751A6F">
                  <w:r w:rsidRPr="005A132B">
                    <w:rPr>
                      <w:color w:val="000000"/>
                    </w:rPr>
                    <w:t>Badowski</w:t>
                  </w:r>
                </w:p>
              </w:tc>
              <w:tc>
                <w:tcPr>
                  <w:tcW w:w="113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:rsidR="00751A6F" w:rsidRPr="005A132B" w:rsidRDefault="00751A6F" w:rsidP="00751A6F">
                  <w:r w:rsidRPr="005A132B">
                    <w:rPr>
                      <w:color w:val="000000"/>
                    </w:rPr>
                    <w:t>Fryderyk</w:t>
                  </w:r>
                </w:p>
              </w:tc>
            </w:tr>
            <w:tr w:rsidR="00751A6F" w:rsidRPr="005A132B" w:rsidTr="00751A6F">
              <w:trPr>
                <w:tblCellSpacing w:w="0" w:type="dxa"/>
              </w:trPr>
              <w:tc>
                <w:tcPr>
                  <w:tcW w:w="14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:rsidR="00751A6F" w:rsidRPr="005A132B" w:rsidRDefault="00751A6F" w:rsidP="00751A6F">
                  <w:r w:rsidRPr="005A132B">
                    <w:rPr>
                      <w:color w:val="000000"/>
                    </w:rPr>
                    <w:t>Barszcz</w:t>
                  </w:r>
                </w:p>
              </w:tc>
              <w:tc>
                <w:tcPr>
                  <w:tcW w:w="113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:rsidR="00751A6F" w:rsidRPr="005A132B" w:rsidRDefault="00751A6F" w:rsidP="00751A6F">
                  <w:r w:rsidRPr="005A132B">
                    <w:rPr>
                      <w:color w:val="000000"/>
                    </w:rPr>
                    <w:t>Tomasz</w:t>
                  </w:r>
                </w:p>
              </w:tc>
            </w:tr>
            <w:tr w:rsidR="00751A6F" w:rsidRPr="005A132B" w:rsidTr="00751A6F">
              <w:trPr>
                <w:tblCellSpacing w:w="0" w:type="dxa"/>
              </w:trPr>
              <w:tc>
                <w:tcPr>
                  <w:tcW w:w="14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:rsidR="00751A6F" w:rsidRPr="005A132B" w:rsidRDefault="00751A6F" w:rsidP="00751A6F">
                  <w:r w:rsidRPr="005A132B">
                    <w:rPr>
                      <w:color w:val="000000"/>
                    </w:rPr>
                    <w:t>Makowicz</w:t>
                  </w:r>
                </w:p>
              </w:tc>
              <w:tc>
                <w:tcPr>
                  <w:tcW w:w="113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:rsidR="00751A6F" w:rsidRPr="005A132B" w:rsidRDefault="00751A6F" w:rsidP="00751A6F">
                  <w:r w:rsidRPr="005A132B">
                    <w:rPr>
                      <w:color w:val="000000"/>
                    </w:rPr>
                    <w:t>Magda</w:t>
                  </w:r>
                </w:p>
              </w:tc>
            </w:tr>
            <w:tr w:rsidR="00751A6F" w:rsidRPr="005A132B" w:rsidTr="00751A6F">
              <w:trPr>
                <w:tblCellSpacing w:w="0" w:type="dxa"/>
              </w:trPr>
              <w:tc>
                <w:tcPr>
                  <w:tcW w:w="14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:rsidR="00751A6F" w:rsidRPr="005A132B" w:rsidRDefault="00751A6F" w:rsidP="00751A6F">
                  <w:r w:rsidRPr="005A132B">
                    <w:rPr>
                      <w:color w:val="000000"/>
                    </w:rPr>
                    <w:t>Nowak</w:t>
                  </w:r>
                </w:p>
              </w:tc>
              <w:tc>
                <w:tcPr>
                  <w:tcW w:w="113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:rsidR="00751A6F" w:rsidRPr="005A132B" w:rsidRDefault="00751A6F" w:rsidP="00751A6F">
                  <w:r w:rsidRPr="005A132B">
                    <w:rPr>
                      <w:color w:val="000000"/>
                    </w:rPr>
                    <w:t>Paweł</w:t>
                  </w:r>
                </w:p>
              </w:tc>
            </w:tr>
            <w:tr w:rsidR="00751A6F" w:rsidRPr="005A132B" w:rsidTr="00751A6F">
              <w:trPr>
                <w:tblCellSpacing w:w="0" w:type="dxa"/>
              </w:trPr>
              <w:tc>
                <w:tcPr>
                  <w:tcW w:w="14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:rsidR="00751A6F" w:rsidRPr="005A132B" w:rsidRDefault="00751A6F" w:rsidP="00751A6F">
                  <w:r w:rsidRPr="005A132B">
                    <w:rPr>
                      <w:color w:val="000000"/>
                    </w:rPr>
                    <w:t>Nowakowski</w:t>
                  </w:r>
                </w:p>
              </w:tc>
              <w:tc>
                <w:tcPr>
                  <w:tcW w:w="113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:rsidR="00751A6F" w:rsidRPr="005A132B" w:rsidRDefault="00751A6F" w:rsidP="00751A6F">
                  <w:r w:rsidRPr="005A132B">
                    <w:rPr>
                      <w:color w:val="000000"/>
                    </w:rPr>
                    <w:t>Marek</w:t>
                  </w:r>
                </w:p>
              </w:tc>
            </w:tr>
            <w:tr w:rsidR="00751A6F" w:rsidRPr="005A132B" w:rsidTr="00751A6F">
              <w:trPr>
                <w:tblCellSpacing w:w="0" w:type="dxa"/>
              </w:trPr>
              <w:tc>
                <w:tcPr>
                  <w:tcW w:w="14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:rsidR="00751A6F" w:rsidRPr="005A132B" w:rsidRDefault="00751A6F" w:rsidP="00751A6F">
                  <w:r w:rsidRPr="005A132B">
                    <w:rPr>
                      <w:color w:val="000000"/>
                    </w:rPr>
                    <w:t>Rybicka</w:t>
                  </w:r>
                </w:p>
              </w:tc>
              <w:tc>
                <w:tcPr>
                  <w:tcW w:w="113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:rsidR="00751A6F" w:rsidRPr="005A132B" w:rsidRDefault="00751A6F" w:rsidP="00751A6F">
                  <w:r w:rsidRPr="005A132B">
                    <w:rPr>
                      <w:color w:val="000000"/>
                    </w:rPr>
                    <w:t>Maria</w:t>
                  </w:r>
                </w:p>
              </w:tc>
            </w:tr>
            <w:tr w:rsidR="00751A6F" w:rsidRPr="005A132B" w:rsidTr="00751A6F">
              <w:trPr>
                <w:tblCellSpacing w:w="0" w:type="dxa"/>
              </w:trPr>
              <w:tc>
                <w:tcPr>
                  <w:tcW w:w="14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:rsidR="00751A6F" w:rsidRPr="005A132B" w:rsidRDefault="00751A6F" w:rsidP="00751A6F">
                  <w:r w:rsidRPr="005A132B">
                    <w:rPr>
                      <w:color w:val="000000"/>
                    </w:rPr>
                    <w:t>Wysocka</w:t>
                  </w:r>
                </w:p>
              </w:tc>
              <w:tc>
                <w:tcPr>
                  <w:tcW w:w="113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:rsidR="00751A6F" w:rsidRPr="005A132B" w:rsidRDefault="00751A6F" w:rsidP="00751A6F">
                  <w:r w:rsidRPr="005A132B">
                    <w:rPr>
                      <w:color w:val="000000"/>
                    </w:rPr>
                    <w:t>Justyna</w:t>
                  </w:r>
                </w:p>
              </w:tc>
            </w:tr>
          </w:tbl>
          <w:p w:rsidR="00FF5E77" w:rsidRPr="005A132B" w:rsidRDefault="00FF5E77" w:rsidP="00D66E67">
            <w:pPr>
              <w:jc w:val="both"/>
            </w:pPr>
          </w:p>
        </w:tc>
        <w:tc>
          <w:tcPr>
            <w:tcW w:w="116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5E77" w:rsidRPr="00766E2D" w:rsidRDefault="00FF5E77" w:rsidP="00854814">
            <w:pPr>
              <w:jc w:val="center"/>
            </w:pPr>
            <w:r w:rsidRPr="00766E2D">
              <w:t>2</w:t>
            </w:r>
          </w:p>
        </w:tc>
        <w:tc>
          <w:tcPr>
            <w:tcW w:w="1043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F5E77" w:rsidRPr="00C661D4" w:rsidRDefault="00FF5E77" w:rsidP="004C6240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FF5E77">
        <w:trPr>
          <w:cantSplit/>
          <w:trHeight w:val="352"/>
          <w:jc w:val="center"/>
        </w:trPr>
        <w:tc>
          <w:tcPr>
            <w:tcW w:w="665" w:type="dxa"/>
            <w:vMerge/>
            <w:tcBorders>
              <w:lef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E77" w:rsidRDefault="00FF5E77" w:rsidP="00854814">
            <w:pPr>
              <w:spacing w:before="120" w:after="120"/>
              <w:jc w:val="center"/>
            </w:pPr>
            <w:r>
              <w:t>5.2.</w:t>
            </w:r>
          </w:p>
        </w:tc>
        <w:tc>
          <w:tcPr>
            <w:tcW w:w="5557" w:type="dxa"/>
            <w:tcBorders>
              <w:top w:val="single" w:sz="4" w:space="0" w:color="auto"/>
              <w:bottom w:val="single" w:sz="4" w:space="0" w:color="auto"/>
            </w:tcBorders>
          </w:tcPr>
          <w:p w:rsidR="000724CA" w:rsidRPr="005A132B" w:rsidRDefault="000724CA" w:rsidP="000724CA">
            <w:pPr>
              <w:jc w:val="both"/>
              <w:rPr>
                <w:b/>
                <w:bCs/>
              </w:rPr>
            </w:pPr>
            <w:r w:rsidRPr="005A132B">
              <w:t xml:space="preserve">Za podanie nazwy przedmiotu, który był najczęściej wybierany – </w:t>
            </w:r>
            <w:r>
              <w:rPr>
                <w:b/>
                <w:bCs/>
              </w:rPr>
              <w:t>1 punkt</w:t>
            </w:r>
          </w:p>
          <w:p w:rsidR="000724CA" w:rsidRPr="005A132B" w:rsidRDefault="000724CA" w:rsidP="000724CA">
            <w:pPr>
              <w:jc w:val="both"/>
            </w:pPr>
            <w:r w:rsidRPr="005A132B">
              <w:t xml:space="preserve">Za podanie prawidłowej liczby zdających – </w:t>
            </w:r>
            <w:r w:rsidRPr="005A132B">
              <w:rPr>
                <w:b/>
                <w:bCs/>
              </w:rPr>
              <w:t>1 punkt</w:t>
            </w:r>
          </w:p>
          <w:p w:rsidR="000724CA" w:rsidRPr="005A132B" w:rsidRDefault="000724CA" w:rsidP="000724CA">
            <w:pPr>
              <w:jc w:val="both"/>
              <w:rPr>
                <w:b/>
                <w:bCs/>
              </w:rPr>
            </w:pPr>
          </w:p>
          <w:p w:rsidR="000724CA" w:rsidRDefault="000724CA" w:rsidP="000724CA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tbl>
            <w:tblPr>
              <w:tblW w:w="0" w:type="auto"/>
              <w:tblCellSpacing w:w="0" w:type="dxa"/>
              <w:tblInd w:w="46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2590"/>
              <w:gridCol w:w="1843"/>
            </w:tblGrid>
            <w:tr w:rsidR="000724CA" w:rsidRPr="005A132B" w:rsidTr="00E62252">
              <w:trPr>
                <w:tblHeader/>
                <w:tblCellSpacing w:w="0" w:type="dxa"/>
              </w:trPr>
              <w:tc>
                <w:tcPr>
                  <w:tcW w:w="259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0724CA" w:rsidRPr="00586121" w:rsidRDefault="000724CA" w:rsidP="000724C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586121">
                    <w:rPr>
                      <w:b/>
                      <w:bCs/>
                      <w:color w:val="000000"/>
                      <w:sz w:val="20"/>
                      <w:szCs w:val="20"/>
                    </w:rPr>
                    <w:t>Nazwa_przedmiotu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0724CA" w:rsidRPr="00586121" w:rsidRDefault="000724CA" w:rsidP="000724C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586121">
                    <w:rPr>
                      <w:b/>
                      <w:bCs/>
                      <w:color w:val="000000"/>
                      <w:sz w:val="20"/>
                      <w:szCs w:val="20"/>
                    </w:rPr>
                    <w:t>Liczba zdających</w:t>
                  </w:r>
                </w:p>
              </w:tc>
            </w:tr>
            <w:tr w:rsidR="000724CA" w:rsidRPr="005A132B" w:rsidTr="00E62252">
              <w:trPr>
                <w:tblCellSpacing w:w="0" w:type="dxa"/>
              </w:trPr>
              <w:tc>
                <w:tcPr>
                  <w:tcW w:w="259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:rsidR="000724CA" w:rsidRPr="005A132B" w:rsidRDefault="000724CA" w:rsidP="000724CA">
                  <w:r w:rsidRPr="005A132B">
                    <w:rPr>
                      <w:color w:val="000000"/>
                    </w:rPr>
                    <w:t>wiedza o społeczeństwie</w:t>
                  </w:r>
                </w:p>
              </w:tc>
              <w:tc>
                <w:tcPr>
                  <w:tcW w:w="1843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:rsidR="000724CA" w:rsidRPr="005A132B" w:rsidRDefault="000724CA" w:rsidP="000724CA">
                  <w:pPr>
                    <w:jc w:val="center"/>
                  </w:pPr>
                  <w:r w:rsidRPr="005A132B">
                    <w:rPr>
                      <w:color w:val="000000"/>
                    </w:rPr>
                    <w:t>8</w:t>
                  </w:r>
                </w:p>
              </w:tc>
            </w:tr>
          </w:tbl>
          <w:p w:rsidR="000724CA" w:rsidRPr="005A132B" w:rsidRDefault="000724CA" w:rsidP="000724CA">
            <w:pPr>
              <w:pStyle w:val="Nagwek"/>
              <w:rPr>
                <w:szCs w:val="24"/>
              </w:rPr>
            </w:pPr>
          </w:p>
          <w:p w:rsidR="00FF5E77" w:rsidRPr="005A132B" w:rsidRDefault="00FF5E77" w:rsidP="00D66E67">
            <w:pPr>
              <w:jc w:val="both"/>
              <w:rPr>
                <w:bCs/>
              </w:rPr>
            </w:pPr>
          </w:p>
        </w:tc>
        <w:tc>
          <w:tcPr>
            <w:tcW w:w="116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5E77" w:rsidRDefault="00FF5E77" w:rsidP="00854814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43" w:type="dxa"/>
            <w:vMerge/>
            <w:tcBorders>
              <w:righ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</w:pPr>
          </w:p>
        </w:tc>
      </w:tr>
      <w:tr w:rsidR="00FF5E77">
        <w:trPr>
          <w:cantSplit/>
          <w:jc w:val="center"/>
        </w:trPr>
        <w:tc>
          <w:tcPr>
            <w:tcW w:w="665" w:type="dxa"/>
            <w:vMerge/>
            <w:tcBorders>
              <w:lef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E77" w:rsidRDefault="00FF5E77" w:rsidP="00854814">
            <w:pPr>
              <w:spacing w:before="120" w:after="120"/>
              <w:jc w:val="center"/>
            </w:pPr>
            <w:r>
              <w:t>5.3.</w:t>
            </w:r>
          </w:p>
        </w:tc>
        <w:tc>
          <w:tcPr>
            <w:tcW w:w="5557" w:type="dxa"/>
            <w:tcBorders>
              <w:top w:val="single" w:sz="4" w:space="0" w:color="auto"/>
              <w:bottom w:val="single" w:sz="4" w:space="0" w:color="auto"/>
            </w:tcBorders>
          </w:tcPr>
          <w:p w:rsidR="00E62252" w:rsidRPr="005A132B" w:rsidRDefault="00E62252" w:rsidP="00E62252">
            <w:r w:rsidRPr="005A132B">
              <w:t>Za podanie prawidłowej listy uczniów nazwisko i imię</w:t>
            </w:r>
            <w:r>
              <w:br/>
            </w:r>
            <w:r w:rsidRPr="005A132B">
              <w:t xml:space="preserve"> –</w:t>
            </w:r>
            <w:r>
              <w:t> </w:t>
            </w:r>
            <w:r w:rsidRPr="005A132B">
              <w:rPr>
                <w:b/>
                <w:bCs/>
              </w:rPr>
              <w:t>1 punkt</w:t>
            </w:r>
          </w:p>
          <w:p w:rsidR="00E62252" w:rsidRPr="005A132B" w:rsidRDefault="00E62252" w:rsidP="00E62252">
            <w:pPr>
              <w:jc w:val="both"/>
            </w:pPr>
            <w:r w:rsidRPr="005A132B">
              <w:t xml:space="preserve">Za podanie prawidłowej liczby egzaminów – </w:t>
            </w:r>
            <w:r w:rsidRPr="005A132B">
              <w:rPr>
                <w:b/>
                <w:bCs/>
              </w:rPr>
              <w:t>1 punkt</w:t>
            </w:r>
          </w:p>
          <w:p w:rsidR="00E62252" w:rsidRPr="005A132B" w:rsidRDefault="00E62252" w:rsidP="00E62252">
            <w:pPr>
              <w:jc w:val="both"/>
              <w:rPr>
                <w:b/>
                <w:bCs/>
              </w:rPr>
            </w:pPr>
          </w:p>
          <w:p w:rsidR="00E62252" w:rsidRDefault="00E62252" w:rsidP="00E62252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tbl>
            <w:tblPr>
              <w:tblW w:w="0" w:type="auto"/>
              <w:tblCellSpacing w:w="0" w:type="dxa"/>
              <w:tblInd w:w="606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1276"/>
              <w:gridCol w:w="1134"/>
              <w:gridCol w:w="1158"/>
            </w:tblGrid>
            <w:tr w:rsidR="00E62252" w:rsidRPr="005A132B" w:rsidTr="00E62252">
              <w:trPr>
                <w:tblHeader/>
                <w:tblCellSpacing w:w="0" w:type="dxa"/>
              </w:trPr>
              <w:tc>
                <w:tcPr>
                  <w:tcW w:w="1276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E62252" w:rsidRPr="00586121" w:rsidRDefault="00E62252" w:rsidP="00E62252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586121">
                    <w:rPr>
                      <w:b/>
                      <w:bCs/>
                      <w:color w:val="000000"/>
                      <w:sz w:val="20"/>
                      <w:szCs w:val="20"/>
                    </w:rPr>
                    <w:t>Nazwisko</w:t>
                  </w:r>
                </w:p>
              </w:tc>
              <w:tc>
                <w:tcPr>
                  <w:tcW w:w="113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E62252" w:rsidRPr="00586121" w:rsidRDefault="00E62252" w:rsidP="00E62252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586121">
                    <w:rPr>
                      <w:b/>
                      <w:bCs/>
                      <w:color w:val="000000"/>
                      <w:sz w:val="20"/>
                      <w:szCs w:val="20"/>
                    </w:rPr>
                    <w:t>Imię</w:t>
                  </w:r>
                </w:p>
              </w:tc>
              <w:tc>
                <w:tcPr>
                  <w:tcW w:w="115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E62252" w:rsidRPr="00586121" w:rsidRDefault="00E62252" w:rsidP="00E62252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586121">
                    <w:rPr>
                      <w:b/>
                      <w:bCs/>
                      <w:color w:val="000000"/>
                      <w:sz w:val="20"/>
                      <w:szCs w:val="20"/>
                    </w:rPr>
                    <w:t>Liczba egzaminów</w:t>
                  </w:r>
                </w:p>
              </w:tc>
            </w:tr>
            <w:tr w:rsidR="00E62252" w:rsidRPr="005A132B" w:rsidTr="00E62252">
              <w:trPr>
                <w:tblCellSpacing w:w="0" w:type="dxa"/>
              </w:trPr>
              <w:tc>
                <w:tcPr>
                  <w:tcW w:w="127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:rsidR="00E62252" w:rsidRPr="005A132B" w:rsidRDefault="00E62252" w:rsidP="00E62252">
                  <w:r w:rsidRPr="005A132B">
                    <w:rPr>
                      <w:color w:val="000000"/>
                    </w:rPr>
                    <w:t>Barańska</w:t>
                  </w:r>
                </w:p>
              </w:tc>
              <w:tc>
                <w:tcPr>
                  <w:tcW w:w="113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:rsidR="00E62252" w:rsidRPr="005A132B" w:rsidRDefault="00E62252" w:rsidP="00E62252">
                  <w:r w:rsidRPr="005A132B">
                    <w:rPr>
                      <w:color w:val="000000"/>
                    </w:rPr>
                    <w:t>Joanna</w:t>
                  </w:r>
                </w:p>
              </w:tc>
              <w:tc>
                <w:tcPr>
                  <w:tcW w:w="115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:rsidR="00E62252" w:rsidRPr="005A132B" w:rsidRDefault="00E62252" w:rsidP="00E62252">
                  <w:pPr>
                    <w:jc w:val="center"/>
                  </w:pPr>
                  <w:r w:rsidRPr="005A132B">
                    <w:rPr>
                      <w:color w:val="000000"/>
                    </w:rPr>
                    <w:t>3</w:t>
                  </w:r>
                </w:p>
              </w:tc>
            </w:tr>
            <w:tr w:rsidR="00E62252" w:rsidRPr="005A132B" w:rsidTr="00E62252">
              <w:trPr>
                <w:tblCellSpacing w:w="0" w:type="dxa"/>
              </w:trPr>
              <w:tc>
                <w:tcPr>
                  <w:tcW w:w="127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:rsidR="00E62252" w:rsidRPr="005A132B" w:rsidRDefault="00E62252" w:rsidP="00E62252">
                  <w:proofErr w:type="spellStart"/>
                  <w:r w:rsidRPr="005A132B">
                    <w:rPr>
                      <w:color w:val="000000"/>
                    </w:rPr>
                    <w:t>Zalicki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:rsidR="00E62252" w:rsidRPr="005A132B" w:rsidRDefault="00E62252" w:rsidP="00E62252">
                  <w:r w:rsidRPr="005A132B">
                    <w:rPr>
                      <w:color w:val="000000"/>
                    </w:rPr>
                    <w:t>Marcin</w:t>
                  </w:r>
                </w:p>
              </w:tc>
              <w:tc>
                <w:tcPr>
                  <w:tcW w:w="115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:rsidR="00E62252" w:rsidRPr="005A132B" w:rsidRDefault="00E62252" w:rsidP="00E62252">
                  <w:pPr>
                    <w:jc w:val="center"/>
                  </w:pPr>
                  <w:r w:rsidRPr="005A132B">
                    <w:rPr>
                      <w:color w:val="000000"/>
                    </w:rPr>
                    <w:t>3</w:t>
                  </w:r>
                </w:p>
              </w:tc>
            </w:tr>
            <w:tr w:rsidR="00E62252" w:rsidRPr="005A132B" w:rsidTr="00E62252">
              <w:trPr>
                <w:tblCellSpacing w:w="0" w:type="dxa"/>
              </w:trPr>
              <w:tc>
                <w:tcPr>
                  <w:tcW w:w="127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:rsidR="00E62252" w:rsidRPr="005A132B" w:rsidRDefault="00E62252" w:rsidP="00E62252">
                  <w:r w:rsidRPr="005A132B">
                    <w:rPr>
                      <w:color w:val="000000"/>
                    </w:rPr>
                    <w:t>Bajda</w:t>
                  </w:r>
                </w:p>
              </w:tc>
              <w:tc>
                <w:tcPr>
                  <w:tcW w:w="113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:rsidR="00E62252" w:rsidRPr="005A132B" w:rsidRDefault="00E62252" w:rsidP="00E62252">
                  <w:r w:rsidRPr="005A132B">
                    <w:rPr>
                      <w:color w:val="000000"/>
                    </w:rPr>
                    <w:t>Maria</w:t>
                  </w:r>
                </w:p>
              </w:tc>
              <w:tc>
                <w:tcPr>
                  <w:tcW w:w="115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:rsidR="00E62252" w:rsidRPr="005A132B" w:rsidRDefault="00E62252" w:rsidP="00E62252">
                  <w:pPr>
                    <w:jc w:val="center"/>
                  </w:pPr>
                  <w:r w:rsidRPr="005A132B">
                    <w:rPr>
                      <w:color w:val="000000"/>
                    </w:rPr>
                    <w:t>3</w:t>
                  </w:r>
                </w:p>
              </w:tc>
            </w:tr>
          </w:tbl>
          <w:p w:rsidR="00FF5E77" w:rsidRPr="005A132B" w:rsidRDefault="00FF5E77" w:rsidP="00361D27">
            <w:pPr>
              <w:rPr>
                <w:bCs/>
              </w:rPr>
            </w:pPr>
          </w:p>
        </w:tc>
        <w:tc>
          <w:tcPr>
            <w:tcW w:w="116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5E77" w:rsidRDefault="00751A6F" w:rsidP="00854814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43" w:type="dxa"/>
            <w:vMerge/>
            <w:tcBorders>
              <w:righ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</w:pPr>
          </w:p>
        </w:tc>
      </w:tr>
      <w:tr w:rsidR="00DF6DB3">
        <w:trPr>
          <w:cantSplit/>
          <w:jc w:val="center"/>
        </w:trPr>
        <w:tc>
          <w:tcPr>
            <w:tcW w:w="665" w:type="dxa"/>
            <w:vMerge/>
            <w:tcBorders>
              <w:left w:val="single" w:sz="4" w:space="0" w:color="auto"/>
            </w:tcBorders>
            <w:vAlign w:val="center"/>
          </w:tcPr>
          <w:p w:rsidR="00DF6DB3" w:rsidRDefault="00DF6DB3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F6DB3" w:rsidRDefault="00DF6DB3" w:rsidP="00854814">
            <w:pPr>
              <w:spacing w:before="120" w:after="120"/>
              <w:jc w:val="center"/>
            </w:pPr>
            <w:r>
              <w:t>5.4</w:t>
            </w:r>
            <w:r w:rsidR="00586121">
              <w:t>.</w:t>
            </w:r>
          </w:p>
        </w:tc>
        <w:tc>
          <w:tcPr>
            <w:tcW w:w="5557" w:type="dxa"/>
            <w:tcBorders>
              <w:top w:val="single" w:sz="4" w:space="0" w:color="auto"/>
              <w:bottom w:val="single" w:sz="4" w:space="0" w:color="auto"/>
            </w:tcBorders>
          </w:tcPr>
          <w:p w:rsidR="00E62252" w:rsidRPr="005A132B" w:rsidRDefault="00E62252" w:rsidP="00E62252">
            <w:pPr>
              <w:rPr>
                <w:b/>
                <w:bCs/>
              </w:rPr>
            </w:pPr>
            <w:r w:rsidRPr="005A132B">
              <w:t xml:space="preserve">Za prawidłowe podanie listy przedmiotów dodatkowych, których nie wybrano na egzaminie maturalnym – </w:t>
            </w:r>
            <w:r>
              <w:rPr>
                <w:b/>
                <w:bCs/>
              </w:rPr>
              <w:t>2 punkty</w:t>
            </w:r>
          </w:p>
          <w:p w:rsidR="00E62252" w:rsidRPr="005A132B" w:rsidRDefault="00E62252" w:rsidP="00E62252">
            <w:pPr>
              <w:jc w:val="both"/>
              <w:rPr>
                <w:b/>
                <w:bCs/>
              </w:rPr>
            </w:pPr>
          </w:p>
          <w:p w:rsidR="00E62252" w:rsidRDefault="00E62252" w:rsidP="00E62252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p w:rsidR="00E62252" w:rsidRDefault="00E62252" w:rsidP="00E62252">
            <w:pPr>
              <w:rPr>
                <w:bCs/>
              </w:rPr>
            </w:pPr>
            <w:r w:rsidRPr="005A132B">
              <w:rPr>
                <w:bCs/>
              </w:rPr>
              <w:t>język łaciński i kultura antyczna</w:t>
            </w:r>
          </w:p>
          <w:p w:rsidR="00E62252" w:rsidRDefault="00E62252" w:rsidP="00E62252">
            <w:pPr>
              <w:rPr>
                <w:bCs/>
              </w:rPr>
            </w:pPr>
          </w:p>
          <w:p w:rsidR="00E62252" w:rsidRPr="005A132B" w:rsidRDefault="00E62252" w:rsidP="00E62252">
            <w:pPr>
              <w:rPr>
                <w:bCs/>
              </w:rPr>
            </w:pPr>
            <w:r>
              <w:rPr>
                <w:bCs/>
              </w:rPr>
              <w:t>Za prawidłową odpowiedź uznaje się również odpowiedź: „język łaciński” albo „łacina”.</w:t>
            </w:r>
          </w:p>
          <w:p w:rsidR="00DF6DB3" w:rsidRPr="005A132B" w:rsidRDefault="00DF6DB3" w:rsidP="00C51270"/>
        </w:tc>
        <w:tc>
          <w:tcPr>
            <w:tcW w:w="116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6DB3" w:rsidRDefault="00DF6DB3" w:rsidP="00854814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43" w:type="dxa"/>
            <w:vMerge/>
            <w:tcBorders>
              <w:right w:val="single" w:sz="4" w:space="0" w:color="auto"/>
            </w:tcBorders>
            <w:vAlign w:val="center"/>
          </w:tcPr>
          <w:p w:rsidR="00DF6DB3" w:rsidRDefault="00DF6DB3" w:rsidP="004C6240">
            <w:pPr>
              <w:spacing w:before="120" w:after="120"/>
              <w:jc w:val="center"/>
            </w:pPr>
          </w:p>
        </w:tc>
      </w:tr>
      <w:tr w:rsidR="00751A6F">
        <w:trPr>
          <w:cantSplit/>
          <w:jc w:val="center"/>
        </w:trPr>
        <w:tc>
          <w:tcPr>
            <w:tcW w:w="665" w:type="dxa"/>
            <w:vMerge/>
            <w:tcBorders>
              <w:left w:val="single" w:sz="4" w:space="0" w:color="auto"/>
            </w:tcBorders>
            <w:vAlign w:val="center"/>
          </w:tcPr>
          <w:p w:rsidR="00751A6F" w:rsidRDefault="00751A6F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1A6F" w:rsidRDefault="00751A6F" w:rsidP="00854814">
            <w:pPr>
              <w:spacing w:before="120" w:after="120"/>
              <w:jc w:val="center"/>
            </w:pPr>
            <w:r>
              <w:t>5.5.</w:t>
            </w:r>
          </w:p>
        </w:tc>
        <w:tc>
          <w:tcPr>
            <w:tcW w:w="5557" w:type="dxa"/>
            <w:tcBorders>
              <w:top w:val="single" w:sz="4" w:space="0" w:color="auto"/>
              <w:bottom w:val="single" w:sz="4" w:space="0" w:color="auto"/>
            </w:tcBorders>
          </w:tcPr>
          <w:p w:rsidR="00E62252" w:rsidRPr="005A132B" w:rsidRDefault="00E62252" w:rsidP="00E62252">
            <w:pPr>
              <w:jc w:val="both"/>
              <w:rPr>
                <w:b/>
                <w:bCs/>
              </w:rPr>
            </w:pPr>
            <w:bookmarkStart w:id="0" w:name="_GoBack"/>
            <w:r w:rsidRPr="005A132B">
              <w:t xml:space="preserve">Za prawidłowe podanie imienia i nazwiska najmłodszego maturzysty </w:t>
            </w:r>
            <w:r w:rsidRPr="005A132B">
              <w:rPr>
                <w:bCs/>
              </w:rPr>
              <w:t>(Marek Nowakowski)</w:t>
            </w:r>
            <w:r>
              <w:rPr>
                <w:bCs/>
              </w:rPr>
              <w:t xml:space="preserve"> </w:t>
            </w:r>
            <w:r w:rsidRPr="005A132B">
              <w:t xml:space="preserve">- </w:t>
            </w:r>
            <w:r w:rsidRPr="005A132B">
              <w:rPr>
                <w:b/>
                <w:bCs/>
              </w:rPr>
              <w:t>1 p</w:t>
            </w:r>
            <w:r>
              <w:rPr>
                <w:b/>
                <w:bCs/>
              </w:rPr>
              <w:t>unkt</w:t>
            </w:r>
          </w:p>
          <w:p w:rsidR="00E62252" w:rsidRDefault="00E62252" w:rsidP="00E62252">
            <w:pPr>
              <w:rPr>
                <w:b/>
                <w:bCs/>
              </w:rPr>
            </w:pPr>
            <w:r w:rsidRPr="005A132B">
              <w:t>Za prawidłowe podanie przedmiot</w:t>
            </w:r>
            <w:r w:rsidR="00EF5D96">
              <w:t>u</w:t>
            </w:r>
            <w:r w:rsidRPr="005A132B">
              <w:t xml:space="preserve"> - </w:t>
            </w:r>
            <w:r>
              <w:rPr>
                <w:b/>
                <w:bCs/>
              </w:rPr>
              <w:t>1 punkt</w:t>
            </w:r>
          </w:p>
          <w:p w:rsidR="00EF5D96" w:rsidRDefault="00EF5D96" w:rsidP="00E62252">
            <w:pPr>
              <w:rPr>
                <w:b/>
                <w:bCs/>
              </w:rPr>
            </w:pPr>
          </w:p>
          <w:p w:rsidR="00EF5D96" w:rsidRPr="00EF5D96" w:rsidRDefault="00EF5D96" w:rsidP="00E62252">
            <w:pPr>
              <w:rPr>
                <w:bCs/>
              </w:rPr>
            </w:pPr>
            <w:r>
              <w:rPr>
                <w:bCs/>
              </w:rPr>
              <w:t>W przypadku podania prawidłowego imienia i nazwiska oraz listy czterech przedmiotów (w tym polski, matematyka i język) – 1 punkt (za prawidłowe imię i nazwisko zdającego).</w:t>
            </w:r>
          </w:p>
          <w:p w:rsidR="00E62252" w:rsidRPr="005A132B" w:rsidRDefault="00E62252" w:rsidP="00E62252">
            <w:pPr>
              <w:jc w:val="both"/>
              <w:rPr>
                <w:b/>
                <w:bCs/>
              </w:rPr>
            </w:pPr>
          </w:p>
          <w:p w:rsidR="00E62252" w:rsidRDefault="00E62252" w:rsidP="00E62252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p w:rsidR="00EF5D96" w:rsidRPr="00EF5D96" w:rsidRDefault="00EF5D96" w:rsidP="00E62252">
            <w:r>
              <w:t>Informatyka</w:t>
            </w:r>
          </w:p>
          <w:bookmarkEnd w:id="0"/>
          <w:p w:rsidR="00751A6F" w:rsidRPr="005A132B" w:rsidRDefault="00751A6F" w:rsidP="00C51270"/>
        </w:tc>
        <w:tc>
          <w:tcPr>
            <w:tcW w:w="116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51A6F" w:rsidRDefault="00751A6F" w:rsidP="00854814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43" w:type="dxa"/>
            <w:vMerge/>
            <w:tcBorders>
              <w:right w:val="single" w:sz="4" w:space="0" w:color="auto"/>
            </w:tcBorders>
            <w:vAlign w:val="center"/>
          </w:tcPr>
          <w:p w:rsidR="00751A6F" w:rsidRDefault="00751A6F" w:rsidP="004C6240">
            <w:pPr>
              <w:spacing w:before="120" w:after="120"/>
              <w:jc w:val="center"/>
            </w:pPr>
          </w:p>
        </w:tc>
      </w:tr>
      <w:tr w:rsidR="00FF5E77" w:rsidTr="00361D27">
        <w:tblPrEx>
          <w:tblCellMar>
            <w:left w:w="70" w:type="dxa"/>
            <w:right w:w="70" w:type="dxa"/>
          </w:tblCellMar>
        </w:tblPrEx>
        <w:trPr>
          <w:cantSplit/>
          <w:jc w:val="center"/>
        </w:trPr>
        <w:tc>
          <w:tcPr>
            <w:tcW w:w="665" w:type="dxa"/>
            <w:vMerge/>
            <w:tcBorders>
              <w:lef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E77" w:rsidRDefault="00751A6F" w:rsidP="00DF6DB3">
            <w:pPr>
              <w:spacing w:before="120" w:after="120"/>
              <w:jc w:val="center"/>
            </w:pPr>
            <w:r>
              <w:t>5.6.</w:t>
            </w:r>
          </w:p>
        </w:tc>
        <w:tc>
          <w:tcPr>
            <w:tcW w:w="5557" w:type="dxa"/>
            <w:tcBorders>
              <w:top w:val="single" w:sz="4" w:space="0" w:color="auto"/>
              <w:bottom w:val="single" w:sz="4" w:space="0" w:color="auto"/>
            </w:tcBorders>
          </w:tcPr>
          <w:p w:rsidR="00E62252" w:rsidRPr="005A132B" w:rsidRDefault="00E62252" w:rsidP="00E62252">
            <w:pPr>
              <w:jc w:val="both"/>
            </w:pPr>
            <w:r w:rsidRPr="005A132B">
              <w:t xml:space="preserve">Za podanie prawidłowej liczby mężczyzn - </w:t>
            </w:r>
            <w:r w:rsidRPr="005A132B">
              <w:rPr>
                <w:b/>
                <w:bCs/>
              </w:rPr>
              <w:t>2 punkty</w:t>
            </w:r>
          </w:p>
          <w:p w:rsidR="00E62252" w:rsidRPr="005A132B" w:rsidRDefault="00E62252" w:rsidP="00E62252">
            <w:pPr>
              <w:jc w:val="both"/>
              <w:rPr>
                <w:b/>
                <w:bCs/>
              </w:rPr>
            </w:pPr>
          </w:p>
          <w:p w:rsidR="00E62252" w:rsidRDefault="00E62252" w:rsidP="00E62252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p w:rsidR="00FF5E77" w:rsidRPr="005A132B" w:rsidRDefault="00E62252" w:rsidP="00E62252">
            <w:pPr>
              <w:rPr>
                <w:bCs/>
              </w:rPr>
            </w:pPr>
            <w:r w:rsidRPr="005A132B">
              <w:t>180</w:t>
            </w:r>
          </w:p>
        </w:tc>
        <w:tc>
          <w:tcPr>
            <w:tcW w:w="116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5E77" w:rsidRDefault="00FF5E77" w:rsidP="00854814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43" w:type="dxa"/>
            <w:vMerge/>
            <w:tcBorders>
              <w:righ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</w:pPr>
          </w:p>
        </w:tc>
      </w:tr>
      <w:tr w:rsidR="00FF5E77">
        <w:trPr>
          <w:cantSplit/>
          <w:jc w:val="center"/>
        </w:trPr>
        <w:tc>
          <w:tcPr>
            <w:tcW w:w="665" w:type="dxa"/>
            <w:vMerge w:val="restart"/>
            <w:tcBorders>
              <w:lef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E77" w:rsidRDefault="00FF5E77" w:rsidP="00854814">
            <w:pPr>
              <w:spacing w:before="120" w:after="120"/>
              <w:jc w:val="center"/>
            </w:pPr>
            <w:r>
              <w:t>6.1.</w:t>
            </w:r>
          </w:p>
        </w:tc>
        <w:tc>
          <w:tcPr>
            <w:tcW w:w="55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5E77" w:rsidRPr="005A132B" w:rsidRDefault="00122883" w:rsidP="00FD2D2C">
            <w:pPr>
              <w:jc w:val="both"/>
            </w:pPr>
            <w:r>
              <w:t>Z</w:t>
            </w:r>
            <w:r w:rsidRPr="005022FC">
              <w:t xml:space="preserve">a </w:t>
            </w:r>
            <w:r>
              <w:t xml:space="preserve">podanie poprawnej liczby występujących kodów liczb reprezentujących liczby zapisane w systemie ósemkowym </w:t>
            </w:r>
            <w:r w:rsidRPr="007C68B6">
              <w:rPr>
                <w:b/>
                <w:bCs/>
              </w:rPr>
              <w:t>(103)</w:t>
            </w:r>
            <w:r>
              <w:t xml:space="preserve"> – </w:t>
            </w:r>
            <w:r w:rsidRPr="007C68B6">
              <w:rPr>
                <w:b/>
                <w:bCs/>
              </w:rPr>
              <w:t>1 punkt</w:t>
            </w:r>
          </w:p>
        </w:tc>
        <w:tc>
          <w:tcPr>
            <w:tcW w:w="116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5E77" w:rsidRDefault="00122883" w:rsidP="00854814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043" w:type="dxa"/>
            <w:vMerge w:val="restart"/>
            <w:tcBorders>
              <w:right w:val="single" w:sz="4" w:space="0" w:color="auto"/>
            </w:tcBorders>
            <w:vAlign w:val="center"/>
          </w:tcPr>
          <w:p w:rsidR="00FF5E77" w:rsidRPr="00182E24" w:rsidRDefault="00FF5E77" w:rsidP="004C624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FF5E77">
        <w:trPr>
          <w:cantSplit/>
          <w:jc w:val="center"/>
        </w:trPr>
        <w:tc>
          <w:tcPr>
            <w:tcW w:w="665" w:type="dxa"/>
            <w:vMerge/>
            <w:tcBorders>
              <w:lef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E77" w:rsidRDefault="00FF5E77" w:rsidP="00854814">
            <w:pPr>
              <w:spacing w:before="120" w:after="120"/>
              <w:jc w:val="center"/>
            </w:pPr>
            <w:r>
              <w:t>6.2.</w:t>
            </w:r>
          </w:p>
        </w:tc>
        <w:tc>
          <w:tcPr>
            <w:tcW w:w="5557" w:type="dxa"/>
            <w:tcBorders>
              <w:top w:val="single" w:sz="4" w:space="0" w:color="auto"/>
              <w:bottom w:val="single" w:sz="4" w:space="0" w:color="auto"/>
            </w:tcBorders>
          </w:tcPr>
          <w:p w:rsidR="00FF5E77" w:rsidRPr="005A132B" w:rsidRDefault="00122883" w:rsidP="000724CA">
            <w:pPr>
              <w:pStyle w:val="Nagwek"/>
              <w:rPr>
                <w:szCs w:val="24"/>
              </w:rPr>
            </w:pPr>
            <w:r>
              <w:t>Z</w:t>
            </w:r>
            <w:r w:rsidRPr="005022FC">
              <w:t xml:space="preserve">a </w:t>
            </w:r>
            <w:r>
              <w:t xml:space="preserve">podanie poprawnej liczby występujących kodów reprezentujących liczby zapisane w systemie czwórkowym, w których nie występuje cyfra 0 </w:t>
            </w:r>
            <w:r w:rsidRPr="007C68B6">
              <w:rPr>
                <w:b/>
                <w:bCs/>
              </w:rPr>
              <w:t>(29)</w:t>
            </w:r>
            <w:r>
              <w:t xml:space="preserve"> – </w:t>
            </w:r>
            <w:r w:rsidRPr="007C68B6">
              <w:rPr>
                <w:b/>
                <w:bCs/>
              </w:rPr>
              <w:t>2 punkty</w:t>
            </w:r>
          </w:p>
        </w:tc>
        <w:tc>
          <w:tcPr>
            <w:tcW w:w="116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5E77" w:rsidRDefault="00FF5E77" w:rsidP="00854814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43" w:type="dxa"/>
            <w:vMerge/>
            <w:tcBorders>
              <w:righ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</w:pPr>
          </w:p>
        </w:tc>
      </w:tr>
      <w:tr w:rsidR="00FF5E77">
        <w:trPr>
          <w:cantSplit/>
          <w:jc w:val="center"/>
        </w:trPr>
        <w:tc>
          <w:tcPr>
            <w:tcW w:w="665" w:type="dxa"/>
            <w:vMerge/>
            <w:tcBorders>
              <w:lef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E77" w:rsidRDefault="00FF5E77" w:rsidP="00854814">
            <w:pPr>
              <w:spacing w:before="120" w:after="120"/>
              <w:jc w:val="center"/>
            </w:pPr>
            <w:r>
              <w:t>6.3.</w:t>
            </w:r>
          </w:p>
        </w:tc>
        <w:tc>
          <w:tcPr>
            <w:tcW w:w="5557" w:type="dxa"/>
            <w:tcBorders>
              <w:top w:val="single" w:sz="4" w:space="0" w:color="auto"/>
              <w:bottom w:val="single" w:sz="4" w:space="0" w:color="auto"/>
            </w:tcBorders>
          </w:tcPr>
          <w:p w:rsidR="00FF5E77" w:rsidRPr="005A132B" w:rsidRDefault="00C66EC1" w:rsidP="00854814">
            <w:pPr>
              <w:pStyle w:val="Nagwek"/>
              <w:tabs>
                <w:tab w:val="clear" w:pos="4536"/>
                <w:tab w:val="clear" w:pos="9072"/>
              </w:tabs>
              <w:jc w:val="both"/>
              <w:rPr>
                <w:szCs w:val="24"/>
              </w:rPr>
            </w:pPr>
            <w:r>
              <w:t>Z</w:t>
            </w:r>
            <w:r w:rsidRPr="005022FC">
              <w:t xml:space="preserve">a </w:t>
            </w:r>
            <w:r>
              <w:t xml:space="preserve">podanie poprawnej liczby występujących kodów reprezentujących liczby parzyste zapisane w systemie dwójkowym </w:t>
            </w:r>
            <w:r w:rsidRPr="007C68B6">
              <w:rPr>
                <w:b/>
                <w:bCs/>
              </w:rPr>
              <w:t>(</w:t>
            </w:r>
            <w:r>
              <w:rPr>
                <w:b/>
                <w:bCs/>
              </w:rPr>
              <w:t>153</w:t>
            </w:r>
            <w:r w:rsidRPr="007C68B6">
              <w:rPr>
                <w:b/>
                <w:bCs/>
              </w:rPr>
              <w:t>)</w:t>
            </w:r>
            <w:r>
              <w:t xml:space="preserve"> – </w:t>
            </w:r>
            <w:r w:rsidRPr="007C68B6">
              <w:rPr>
                <w:b/>
                <w:bCs/>
              </w:rPr>
              <w:t>2 punkty</w:t>
            </w:r>
          </w:p>
        </w:tc>
        <w:tc>
          <w:tcPr>
            <w:tcW w:w="116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5E77" w:rsidRDefault="00FF5E77" w:rsidP="00854814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43" w:type="dxa"/>
            <w:vMerge/>
            <w:tcBorders>
              <w:righ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</w:pPr>
          </w:p>
        </w:tc>
      </w:tr>
      <w:tr w:rsidR="00FF5E77">
        <w:trPr>
          <w:cantSplit/>
          <w:jc w:val="center"/>
        </w:trPr>
        <w:tc>
          <w:tcPr>
            <w:tcW w:w="665" w:type="dxa"/>
            <w:vMerge/>
            <w:tcBorders>
              <w:lef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E77" w:rsidRDefault="00FF5E77" w:rsidP="00854814">
            <w:pPr>
              <w:spacing w:before="120" w:after="120"/>
              <w:jc w:val="center"/>
            </w:pPr>
            <w:r>
              <w:t>6.4.</w:t>
            </w:r>
          </w:p>
        </w:tc>
        <w:tc>
          <w:tcPr>
            <w:tcW w:w="5557" w:type="dxa"/>
            <w:tcBorders>
              <w:top w:val="single" w:sz="4" w:space="0" w:color="auto"/>
              <w:bottom w:val="single" w:sz="4" w:space="0" w:color="auto"/>
            </w:tcBorders>
          </w:tcPr>
          <w:p w:rsidR="00FF5E77" w:rsidRDefault="00C66EC1" w:rsidP="00E62252">
            <w:pPr>
              <w:rPr>
                <w:b/>
                <w:bCs/>
              </w:rPr>
            </w:pPr>
            <w:r>
              <w:t>Z</w:t>
            </w:r>
            <w:r w:rsidRPr="005022FC">
              <w:t xml:space="preserve">a </w:t>
            </w:r>
            <w:r>
              <w:t xml:space="preserve">podanie w systemie dziesiętnym poprawnej sumy wszystkich liczb reprezentowanych przez kody zapisane w systemie ósemkowym </w:t>
            </w:r>
            <w:r>
              <w:rPr>
                <w:b/>
                <w:bCs/>
              </w:rPr>
              <w:t>(887918739</w:t>
            </w:r>
            <w:r w:rsidRPr="007C68B6">
              <w:rPr>
                <w:b/>
                <w:bCs/>
              </w:rPr>
              <w:t>)</w:t>
            </w:r>
            <w:r>
              <w:t xml:space="preserve"> – </w:t>
            </w:r>
            <w:r>
              <w:rPr>
                <w:b/>
                <w:bCs/>
              </w:rPr>
              <w:t>3</w:t>
            </w:r>
            <w:r w:rsidRPr="007C68B6">
              <w:rPr>
                <w:b/>
                <w:bCs/>
              </w:rPr>
              <w:t xml:space="preserve"> punkty</w:t>
            </w:r>
          </w:p>
          <w:p w:rsidR="00C66EC1" w:rsidRPr="00C66EC1" w:rsidRDefault="00C66EC1" w:rsidP="00E62252">
            <w:pPr>
              <w:rPr>
                <w:bCs/>
              </w:rPr>
            </w:pPr>
            <w:r w:rsidRPr="00C66EC1">
              <w:rPr>
                <w:bCs/>
              </w:rPr>
              <w:t xml:space="preserve">Za </w:t>
            </w:r>
            <w:r>
              <w:rPr>
                <w:bCs/>
              </w:rPr>
              <w:t>podanie sumy w systemie ósemkowym (</w:t>
            </w:r>
            <w:r w:rsidRPr="00C66EC1">
              <w:rPr>
                <w:bCs/>
              </w:rPr>
              <w:t>6473110223</w:t>
            </w:r>
            <w:r w:rsidRPr="00C66EC1">
              <w:rPr>
                <w:bCs/>
                <w:vertAlign w:val="subscript"/>
              </w:rPr>
              <w:t>8</w:t>
            </w:r>
            <w:r>
              <w:rPr>
                <w:bCs/>
              </w:rPr>
              <w:t>) – 2 punkty</w:t>
            </w:r>
          </w:p>
          <w:p w:rsidR="00C66EC1" w:rsidRPr="005A132B" w:rsidRDefault="00C66EC1" w:rsidP="00E62252"/>
        </w:tc>
        <w:tc>
          <w:tcPr>
            <w:tcW w:w="116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5E77" w:rsidRDefault="00C66EC1" w:rsidP="00854814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043" w:type="dxa"/>
            <w:vMerge/>
            <w:tcBorders>
              <w:righ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</w:pPr>
          </w:p>
        </w:tc>
      </w:tr>
      <w:tr w:rsidR="00122883" w:rsidTr="0065435D">
        <w:trPr>
          <w:cantSplit/>
          <w:trHeight w:val="1042"/>
          <w:jc w:val="center"/>
        </w:trPr>
        <w:tc>
          <w:tcPr>
            <w:tcW w:w="665" w:type="dxa"/>
            <w:vMerge/>
            <w:tcBorders>
              <w:left w:val="single" w:sz="4" w:space="0" w:color="auto"/>
            </w:tcBorders>
            <w:vAlign w:val="center"/>
          </w:tcPr>
          <w:p w:rsidR="00122883" w:rsidRDefault="00122883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22883" w:rsidRDefault="00122883" w:rsidP="00854814">
            <w:pPr>
              <w:spacing w:before="120" w:after="120"/>
              <w:jc w:val="center"/>
            </w:pPr>
            <w:r>
              <w:t>6.5.</w:t>
            </w:r>
          </w:p>
        </w:tc>
        <w:tc>
          <w:tcPr>
            <w:tcW w:w="5557" w:type="dxa"/>
            <w:tcBorders>
              <w:top w:val="single" w:sz="4" w:space="0" w:color="auto"/>
            </w:tcBorders>
          </w:tcPr>
          <w:p w:rsidR="00C66EC1" w:rsidRDefault="00C66EC1" w:rsidP="00C66EC1">
            <w:r>
              <w:t>Z</w:t>
            </w:r>
            <w:r w:rsidRPr="005022FC">
              <w:t xml:space="preserve">a </w:t>
            </w:r>
            <w:r>
              <w:t xml:space="preserve">podanie poprawnej najmniejszej i największej liczby  zakodowanej i w systemie dziesiętnym – </w:t>
            </w:r>
            <w:r w:rsidRPr="00021B54">
              <w:rPr>
                <w:b/>
                <w:bCs/>
              </w:rPr>
              <w:t>4 punkty</w:t>
            </w:r>
          </w:p>
          <w:p w:rsidR="00C66EC1" w:rsidRPr="00021B54" w:rsidRDefault="00C66EC1" w:rsidP="00C66E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 najmniejsza: </w:t>
            </w:r>
            <w:r w:rsidRPr="00021B54">
              <w:rPr>
                <w:b/>
                <w:bCs/>
              </w:rPr>
              <w:t>100002</w:t>
            </w:r>
            <w:r>
              <w:rPr>
                <w:b/>
                <w:bCs/>
              </w:rPr>
              <w:t>,</w:t>
            </w:r>
            <w:r w:rsidRPr="00021B54">
              <w:rPr>
                <w:b/>
                <w:bCs/>
              </w:rPr>
              <w:t xml:space="preserve"> 16 </w:t>
            </w:r>
            <w:r>
              <w:t>–</w:t>
            </w:r>
            <w:r>
              <w:rPr>
                <w:b/>
                <w:bCs/>
              </w:rPr>
              <w:t xml:space="preserve"> 2 punkty</w:t>
            </w:r>
          </w:p>
          <w:p w:rsidR="00C66EC1" w:rsidRDefault="00C66EC1" w:rsidP="00C66EC1">
            <w:r>
              <w:rPr>
                <w:b/>
                <w:bCs/>
              </w:rPr>
              <w:t xml:space="preserve">- największa: 8066218209, 347931225 </w:t>
            </w:r>
            <w:r>
              <w:t xml:space="preserve">– </w:t>
            </w:r>
            <w:r>
              <w:rPr>
                <w:b/>
                <w:bCs/>
              </w:rPr>
              <w:t>2 punkty.</w:t>
            </w:r>
          </w:p>
          <w:p w:rsidR="00122883" w:rsidRPr="005A132B" w:rsidRDefault="00C66EC1" w:rsidP="00C66EC1">
            <w:pPr>
              <w:pStyle w:val="Nagwek"/>
              <w:tabs>
                <w:tab w:val="clear" w:pos="4536"/>
                <w:tab w:val="clear" w:pos="9072"/>
              </w:tabs>
              <w:jc w:val="both"/>
              <w:rPr>
                <w:szCs w:val="24"/>
              </w:rPr>
            </w:pPr>
            <w:r w:rsidRPr="00EE0E76">
              <w:rPr>
                <w:b/>
                <w:bCs/>
                <w:i/>
                <w:iCs/>
              </w:rPr>
              <w:t>Uwaga:</w:t>
            </w:r>
            <w:r>
              <w:t xml:space="preserve"> za każdy poprawny kod i liczbę – po 1 punkcie</w:t>
            </w:r>
          </w:p>
        </w:tc>
        <w:tc>
          <w:tcPr>
            <w:tcW w:w="1162" w:type="dxa"/>
            <w:gridSpan w:val="3"/>
            <w:tcBorders>
              <w:top w:val="single" w:sz="4" w:space="0" w:color="auto"/>
            </w:tcBorders>
            <w:vAlign w:val="center"/>
          </w:tcPr>
          <w:p w:rsidR="00122883" w:rsidRDefault="00122883" w:rsidP="00854814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1043" w:type="dxa"/>
            <w:vMerge/>
            <w:tcBorders>
              <w:right w:val="single" w:sz="4" w:space="0" w:color="auto"/>
            </w:tcBorders>
            <w:vAlign w:val="center"/>
          </w:tcPr>
          <w:p w:rsidR="00122883" w:rsidRDefault="00122883" w:rsidP="004C6240">
            <w:pPr>
              <w:spacing w:before="120" w:after="120"/>
              <w:jc w:val="center"/>
            </w:pPr>
          </w:p>
        </w:tc>
      </w:tr>
    </w:tbl>
    <w:p w:rsidR="00A0772A" w:rsidRDefault="00A0772A" w:rsidP="00A0772A">
      <w:pPr>
        <w:pStyle w:val="Tekstpodstawowy3"/>
        <w:spacing w:before="120" w:after="120"/>
        <w:rPr>
          <w:b/>
          <w:bCs/>
        </w:rPr>
      </w:pPr>
    </w:p>
    <w:p w:rsidR="00A0772A" w:rsidRDefault="00A0772A" w:rsidP="00342D67">
      <w:pPr>
        <w:pStyle w:val="Tekstpodstawowy3"/>
      </w:pPr>
    </w:p>
    <w:sectPr w:rsidR="00A0772A" w:rsidSect="0037299D">
      <w:headerReference w:type="default" r:id="rId9"/>
      <w:footerReference w:type="default" r:id="rId10"/>
      <w:pgSz w:w="11906" w:h="16838" w:code="9"/>
      <w:pgMar w:top="964" w:right="851" w:bottom="964" w:left="851" w:header="510" w:footer="51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EFC" w:rsidRDefault="00284EFC">
      <w:r>
        <w:separator/>
      </w:r>
    </w:p>
  </w:endnote>
  <w:endnote w:type="continuationSeparator" w:id="0">
    <w:p w:rsidR="00284EFC" w:rsidRDefault="00284E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(PCL6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lbertus Extra Bold (PCL6)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32B" w:rsidRDefault="005A132B">
    <w:pPr>
      <w:pStyle w:val="Stopka"/>
      <w:jc w:val="center"/>
    </w:pPr>
    <w:r>
      <w:t xml:space="preserve">Strona </w:t>
    </w:r>
    <w:r w:rsidR="007161E8">
      <w:rPr>
        <w:b/>
        <w:bCs/>
      </w:rPr>
      <w:fldChar w:fldCharType="begin"/>
    </w:r>
    <w:r>
      <w:rPr>
        <w:b/>
        <w:bCs/>
      </w:rPr>
      <w:instrText>PAGE</w:instrText>
    </w:r>
    <w:r w:rsidR="007161E8">
      <w:rPr>
        <w:b/>
        <w:bCs/>
      </w:rPr>
      <w:fldChar w:fldCharType="separate"/>
    </w:r>
    <w:r w:rsidR="006D30EC">
      <w:rPr>
        <w:b/>
        <w:bCs/>
        <w:noProof/>
      </w:rPr>
      <w:t>1</w:t>
    </w:r>
    <w:r w:rsidR="007161E8">
      <w:rPr>
        <w:b/>
        <w:bCs/>
      </w:rPr>
      <w:fldChar w:fldCharType="end"/>
    </w:r>
    <w:r>
      <w:t xml:space="preserve"> z </w:t>
    </w:r>
    <w:r w:rsidR="007161E8">
      <w:rPr>
        <w:b/>
        <w:bCs/>
      </w:rPr>
      <w:fldChar w:fldCharType="begin"/>
    </w:r>
    <w:r>
      <w:rPr>
        <w:b/>
        <w:bCs/>
      </w:rPr>
      <w:instrText>NUMPAGES</w:instrText>
    </w:r>
    <w:r w:rsidR="007161E8">
      <w:rPr>
        <w:b/>
        <w:bCs/>
      </w:rPr>
      <w:fldChar w:fldCharType="separate"/>
    </w:r>
    <w:r w:rsidR="006D30EC">
      <w:rPr>
        <w:b/>
        <w:bCs/>
        <w:noProof/>
      </w:rPr>
      <w:t>4</w:t>
    </w:r>
    <w:r w:rsidR="007161E8">
      <w:rPr>
        <w:b/>
        <w:bCs/>
      </w:rPr>
      <w:fldChar w:fldCharType="end"/>
    </w:r>
  </w:p>
  <w:p w:rsidR="005A132B" w:rsidRDefault="005A132B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EFC" w:rsidRDefault="00284EFC">
      <w:r>
        <w:separator/>
      </w:r>
    </w:p>
  </w:footnote>
  <w:footnote w:type="continuationSeparator" w:id="0">
    <w:p w:rsidR="00284EFC" w:rsidRDefault="00284E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D08" w:rsidRDefault="00E44F8E" w:rsidP="00DD7D08">
    <w:pPr>
      <w:pStyle w:val="Tytu"/>
      <w:shd w:val="clear" w:color="auto" w:fill="FFFFFF"/>
      <w:tabs>
        <w:tab w:val="center" w:pos="5102"/>
        <w:tab w:val="left" w:pos="9077"/>
      </w:tabs>
    </w:pPr>
    <w:r>
      <w:tab/>
    </w:r>
    <w:r w:rsidR="00DD7D08">
      <w:t>MODEL ODPOWIEDZI I SCHEMAT OCENIANIA – Poziom Rozszerzony, arkusz II</w:t>
    </w:r>
  </w:p>
  <w:p w:rsidR="00DD7D08" w:rsidRDefault="00DD7D08" w:rsidP="00DD7D08">
    <w:pPr>
      <w:pStyle w:val="Tytu"/>
      <w:shd w:val="clear" w:color="auto" w:fill="FFFFFF"/>
      <w:tabs>
        <w:tab w:val="center" w:pos="5102"/>
        <w:tab w:val="left" w:pos="9077"/>
      </w:tabs>
    </w:pPr>
    <w:r>
      <w:t>Egzamin maturalny z informatyki (termin 13.06.2016 r.)</w:t>
    </w:r>
  </w:p>
  <w:p w:rsidR="00452F53" w:rsidRDefault="00452F53" w:rsidP="00DD7D08">
    <w:pPr>
      <w:pStyle w:val="Tytu"/>
      <w:shd w:val="clear" w:color="auto" w:fill="FFFFFF"/>
      <w:tabs>
        <w:tab w:val="center" w:pos="5102"/>
        <w:tab w:val="left" w:pos="9077"/>
      </w:tabs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>
    <w:nsid w:val="00000004"/>
    <w:multiLevelType w:val="singleLevel"/>
    <w:tmpl w:val="00000004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5"/>
    <w:multiLevelType w:val="multilevel"/>
    <w:tmpl w:val="00000005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5">
    <w:nsid w:val="0000000B"/>
    <w:multiLevelType w:val="multilevel"/>
    <w:tmpl w:val="0DEC7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56C3661"/>
    <w:multiLevelType w:val="multilevel"/>
    <w:tmpl w:val="4A12E8C2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F14FB8"/>
    <w:multiLevelType w:val="hybridMultilevel"/>
    <w:tmpl w:val="3B1AA48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7D7634"/>
    <w:multiLevelType w:val="hybridMultilevel"/>
    <w:tmpl w:val="F506A3B8"/>
    <w:lvl w:ilvl="0" w:tplc="FA2E37FC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1846A96E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5D624C"/>
    <w:multiLevelType w:val="hybridMultilevel"/>
    <w:tmpl w:val="32E4D650"/>
    <w:lvl w:ilvl="0" w:tplc="A8FA0A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2111078"/>
    <w:multiLevelType w:val="hybridMultilevel"/>
    <w:tmpl w:val="E70429D2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9211C76"/>
    <w:multiLevelType w:val="hybridMultilevel"/>
    <w:tmpl w:val="B22A8472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772AA1"/>
    <w:multiLevelType w:val="hybridMultilevel"/>
    <w:tmpl w:val="4A12E8C2"/>
    <w:lvl w:ilvl="0" w:tplc="ACDE5368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8F1082"/>
    <w:multiLevelType w:val="hybridMultilevel"/>
    <w:tmpl w:val="E37E039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D65E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(PCL6)" w:hAnsi="Albertus Extra Bold (PCL6)" w:hint="default"/>
        <w:b w:val="0"/>
        <w:i w:val="0"/>
        <w:sz w:val="22"/>
      </w:rPr>
    </w:lvl>
    <w:lvl w:ilvl="2" w:tplc="0415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ED1EE4"/>
    <w:multiLevelType w:val="hybridMultilevel"/>
    <w:tmpl w:val="972853EA"/>
    <w:lvl w:ilvl="0" w:tplc="D5B86E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F9E73CF"/>
    <w:multiLevelType w:val="hybridMultilevel"/>
    <w:tmpl w:val="1D70A12A"/>
    <w:lvl w:ilvl="0" w:tplc="ED28A35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CD6392"/>
    <w:multiLevelType w:val="hybridMultilevel"/>
    <w:tmpl w:val="47CCD3EE"/>
    <w:lvl w:ilvl="0" w:tplc="2DEADDDC">
      <w:start w:val="1"/>
      <w:numFmt w:val="decimal"/>
      <w:lvlText w:val="Krok %1."/>
      <w:lvlJc w:val="right"/>
      <w:pPr>
        <w:tabs>
          <w:tab w:val="num" w:pos="1428"/>
        </w:tabs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7347D5C"/>
    <w:multiLevelType w:val="hybridMultilevel"/>
    <w:tmpl w:val="22A45A8C"/>
    <w:lvl w:ilvl="0" w:tplc="DF6CEA0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A73578"/>
    <w:multiLevelType w:val="hybridMultilevel"/>
    <w:tmpl w:val="D6C6F16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CE25A16"/>
    <w:multiLevelType w:val="hybridMultilevel"/>
    <w:tmpl w:val="8D100B2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1E37408"/>
    <w:multiLevelType w:val="hybridMultilevel"/>
    <w:tmpl w:val="6862FD7C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FB69788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151659D"/>
    <w:multiLevelType w:val="hybridMultilevel"/>
    <w:tmpl w:val="CB46DBF2"/>
    <w:lvl w:ilvl="0" w:tplc="E7403C42">
      <w:start w:val="1"/>
      <w:numFmt w:val="bullet"/>
      <w:lvlText w:val="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F32EC4"/>
    <w:multiLevelType w:val="hybridMultilevel"/>
    <w:tmpl w:val="B5C4B6A4"/>
    <w:lvl w:ilvl="0" w:tplc="19BA6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5E18D5"/>
    <w:multiLevelType w:val="hybridMultilevel"/>
    <w:tmpl w:val="A7946386"/>
    <w:lvl w:ilvl="0" w:tplc="9E4687E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7F32F0C"/>
    <w:multiLevelType w:val="hybridMultilevel"/>
    <w:tmpl w:val="49E43222"/>
    <w:lvl w:ilvl="0" w:tplc="04150001">
      <w:start w:val="1"/>
      <w:numFmt w:val="bullet"/>
      <w:lvlText w:val=""/>
      <w:lvlJc w:val="left"/>
      <w:pPr>
        <w:tabs>
          <w:tab w:val="num" w:pos="6"/>
        </w:tabs>
        <w:ind w:left="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26"/>
        </w:tabs>
        <w:ind w:left="7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6"/>
        </w:tabs>
        <w:ind w:left="14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6"/>
        </w:tabs>
        <w:ind w:left="21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6"/>
        </w:tabs>
        <w:ind w:left="28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6"/>
        </w:tabs>
        <w:ind w:left="36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6"/>
        </w:tabs>
        <w:ind w:left="43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6"/>
        </w:tabs>
        <w:ind w:left="50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6"/>
        </w:tabs>
        <w:ind w:left="5766" w:hanging="360"/>
      </w:pPr>
      <w:rPr>
        <w:rFonts w:ascii="Wingdings" w:hAnsi="Wingdings" w:hint="default"/>
      </w:rPr>
    </w:lvl>
  </w:abstractNum>
  <w:abstractNum w:abstractNumId="25">
    <w:nsid w:val="683D2ADA"/>
    <w:multiLevelType w:val="multilevel"/>
    <w:tmpl w:val="A148E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AAB684E"/>
    <w:multiLevelType w:val="hybridMultilevel"/>
    <w:tmpl w:val="8CCE2110"/>
    <w:lvl w:ilvl="0" w:tplc="5BAC3A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AC3AD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32C41DF"/>
    <w:multiLevelType w:val="hybridMultilevel"/>
    <w:tmpl w:val="E61E9C9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67256DF"/>
    <w:multiLevelType w:val="hybridMultilevel"/>
    <w:tmpl w:val="DDB63950"/>
    <w:lvl w:ilvl="0" w:tplc="E7403C4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7A376D0"/>
    <w:multiLevelType w:val="hybridMultilevel"/>
    <w:tmpl w:val="97004AFE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DDF33EA"/>
    <w:multiLevelType w:val="hybridMultilevel"/>
    <w:tmpl w:val="CF00B518"/>
    <w:lvl w:ilvl="0" w:tplc="F3524E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29"/>
  </w:num>
  <w:num w:numId="4">
    <w:abstractNumId w:val="17"/>
  </w:num>
  <w:num w:numId="5">
    <w:abstractNumId w:val="16"/>
  </w:num>
  <w:num w:numId="6">
    <w:abstractNumId w:val="14"/>
  </w:num>
  <w:num w:numId="7">
    <w:abstractNumId w:val="15"/>
  </w:num>
  <w:num w:numId="8">
    <w:abstractNumId w:val="11"/>
  </w:num>
  <w:num w:numId="9">
    <w:abstractNumId w:val="19"/>
  </w:num>
  <w:num w:numId="10">
    <w:abstractNumId w:val="10"/>
  </w:num>
  <w:num w:numId="11">
    <w:abstractNumId w:val="13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12"/>
  </w:num>
  <w:num w:numId="15">
    <w:abstractNumId w:val="6"/>
  </w:num>
  <w:num w:numId="16">
    <w:abstractNumId w:val="28"/>
  </w:num>
  <w:num w:numId="17">
    <w:abstractNumId w:val="22"/>
  </w:num>
  <w:num w:numId="18">
    <w:abstractNumId w:val="26"/>
  </w:num>
  <w:num w:numId="19">
    <w:abstractNumId w:val="21"/>
  </w:num>
  <w:num w:numId="20">
    <w:abstractNumId w:val="7"/>
  </w:num>
  <w:num w:numId="21">
    <w:abstractNumId w:val="23"/>
  </w:num>
  <w:num w:numId="22">
    <w:abstractNumId w:val="9"/>
  </w:num>
  <w:num w:numId="23">
    <w:abstractNumId w:val="24"/>
  </w:num>
  <w:num w:numId="24">
    <w:abstractNumId w:val="25"/>
  </w:num>
  <w:num w:numId="25">
    <w:abstractNumId w:val="1"/>
  </w:num>
  <w:num w:numId="26">
    <w:abstractNumId w:val="3"/>
  </w:num>
  <w:num w:numId="27">
    <w:abstractNumId w:val="4"/>
  </w:num>
  <w:num w:numId="28">
    <w:abstractNumId w:val="0"/>
  </w:num>
  <w:num w:numId="29">
    <w:abstractNumId w:val="2"/>
  </w:num>
  <w:num w:numId="30">
    <w:abstractNumId w:val="5"/>
  </w:num>
  <w:num w:numId="31">
    <w:abstractNumId w:val="30"/>
  </w:num>
  <w:num w:numId="32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mirrorMargins/>
  <w:proofState w:spelling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25E2"/>
    <w:rsid w:val="00044B57"/>
    <w:rsid w:val="00060C30"/>
    <w:rsid w:val="00066C63"/>
    <w:rsid w:val="000724CA"/>
    <w:rsid w:val="00074D68"/>
    <w:rsid w:val="00122883"/>
    <w:rsid w:val="00126573"/>
    <w:rsid w:val="00130BB0"/>
    <w:rsid w:val="00166E3C"/>
    <w:rsid w:val="00174E67"/>
    <w:rsid w:val="00175511"/>
    <w:rsid w:val="00177E7B"/>
    <w:rsid w:val="00180E28"/>
    <w:rsid w:val="00182E24"/>
    <w:rsid w:val="00191F80"/>
    <w:rsid w:val="00192910"/>
    <w:rsid w:val="00196F9D"/>
    <w:rsid w:val="001D191F"/>
    <w:rsid w:val="001E10EC"/>
    <w:rsid w:val="001E6C13"/>
    <w:rsid w:val="001F56D7"/>
    <w:rsid w:val="0021527A"/>
    <w:rsid w:val="00230AAB"/>
    <w:rsid w:val="00253AD9"/>
    <w:rsid w:val="00254239"/>
    <w:rsid w:val="00263C62"/>
    <w:rsid w:val="00284EFC"/>
    <w:rsid w:val="002A03D8"/>
    <w:rsid w:val="002A05E4"/>
    <w:rsid w:val="002A2EF0"/>
    <w:rsid w:val="002C3138"/>
    <w:rsid w:val="002C5C06"/>
    <w:rsid w:val="002C6135"/>
    <w:rsid w:val="002D1261"/>
    <w:rsid w:val="00301A53"/>
    <w:rsid w:val="0031352B"/>
    <w:rsid w:val="00313AFC"/>
    <w:rsid w:val="003213EB"/>
    <w:rsid w:val="003323B4"/>
    <w:rsid w:val="00341C3E"/>
    <w:rsid w:val="00342D67"/>
    <w:rsid w:val="003435F9"/>
    <w:rsid w:val="003477ED"/>
    <w:rsid w:val="00361D27"/>
    <w:rsid w:val="0037299D"/>
    <w:rsid w:val="003868D8"/>
    <w:rsid w:val="003A0AA0"/>
    <w:rsid w:val="003B4E83"/>
    <w:rsid w:val="003B55ED"/>
    <w:rsid w:val="003C0E86"/>
    <w:rsid w:val="003D1E9A"/>
    <w:rsid w:val="003E5BB3"/>
    <w:rsid w:val="003F4F20"/>
    <w:rsid w:val="003F5EDF"/>
    <w:rsid w:val="00404336"/>
    <w:rsid w:val="00417579"/>
    <w:rsid w:val="004434BD"/>
    <w:rsid w:val="00452F53"/>
    <w:rsid w:val="00490AF9"/>
    <w:rsid w:val="004C1727"/>
    <w:rsid w:val="004C3BA9"/>
    <w:rsid w:val="004C6240"/>
    <w:rsid w:val="004E46FF"/>
    <w:rsid w:val="005115B0"/>
    <w:rsid w:val="00511923"/>
    <w:rsid w:val="00513F57"/>
    <w:rsid w:val="005149E6"/>
    <w:rsid w:val="00516876"/>
    <w:rsid w:val="00554E3C"/>
    <w:rsid w:val="0056608B"/>
    <w:rsid w:val="00567080"/>
    <w:rsid w:val="005754B9"/>
    <w:rsid w:val="00581F28"/>
    <w:rsid w:val="00586121"/>
    <w:rsid w:val="0059779E"/>
    <w:rsid w:val="005A132B"/>
    <w:rsid w:val="005A34B4"/>
    <w:rsid w:val="005C7CCE"/>
    <w:rsid w:val="005D2C89"/>
    <w:rsid w:val="00602B91"/>
    <w:rsid w:val="00616D9E"/>
    <w:rsid w:val="00666D9B"/>
    <w:rsid w:val="00682AFE"/>
    <w:rsid w:val="0068537E"/>
    <w:rsid w:val="00687285"/>
    <w:rsid w:val="0069649D"/>
    <w:rsid w:val="006A5C3D"/>
    <w:rsid w:val="006C6A5D"/>
    <w:rsid w:val="006D30EC"/>
    <w:rsid w:val="006E3599"/>
    <w:rsid w:val="007063F3"/>
    <w:rsid w:val="007161E8"/>
    <w:rsid w:val="007217CC"/>
    <w:rsid w:val="0073452E"/>
    <w:rsid w:val="00744238"/>
    <w:rsid w:val="00747A1E"/>
    <w:rsid w:val="00751A6F"/>
    <w:rsid w:val="00754936"/>
    <w:rsid w:val="00766E2D"/>
    <w:rsid w:val="00774C73"/>
    <w:rsid w:val="007755A3"/>
    <w:rsid w:val="00775B6F"/>
    <w:rsid w:val="00786FA2"/>
    <w:rsid w:val="00787504"/>
    <w:rsid w:val="007C638E"/>
    <w:rsid w:val="007E1682"/>
    <w:rsid w:val="007E395A"/>
    <w:rsid w:val="007E5E1D"/>
    <w:rsid w:val="008125E1"/>
    <w:rsid w:val="008130FD"/>
    <w:rsid w:val="008275FE"/>
    <w:rsid w:val="008406D7"/>
    <w:rsid w:val="00840C52"/>
    <w:rsid w:val="00842E8B"/>
    <w:rsid w:val="00851751"/>
    <w:rsid w:val="00854814"/>
    <w:rsid w:val="00855AAA"/>
    <w:rsid w:val="008614D2"/>
    <w:rsid w:val="0086282A"/>
    <w:rsid w:val="00870FE8"/>
    <w:rsid w:val="00877CF8"/>
    <w:rsid w:val="008A5CDB"/>
    <w:rsid w:val="008C225A"/>
    <w:rsid w:val="008E2DD1"/>
    <w:rsid w:val="008E459B"/>
    <w:rsid w:val="00904C1B"/>
    <w:rsid w:val="00926873"/>
    <w:rsid w:val="00933242"/>
    <w:rsid w:val="00944792"/>
    <w:rsid w:val="009455FB"/>
    <w:rsid w:val="0097515B"/>
    <w:rsid w:val="00980819"/>
    <w:rsid w:val="009819A3"/>
    <w:rsid w:val="009832D9"/>
    <w:rsid w:val="009945DA"/>
    <w:rsid w:val="009A157B"/>
    <w:rsid w:val="009A2F90"/>
    <w:rsid w:val="009A45B3"/>
    <w:rsid w:val="009C7CD9"/>
    <w:rsid w:val="009F4600"/>
    <w:rsid w:val="00A0355A"/>
    <w:rsid w:val="00A0772A"/>
    <w:rsid w:val="00A60911"/>
    <w:rsid w:val="00A6543D"/>
    <w:rsid w:val="00A665E2"/>
    <w:rsid w:val="00AA0487"/>
    <w:rsid w:val="00AA0A49"/>
    <w:rsid w:val="00AC68F6"/>
    <w:rsid w:val="00AE4391"/>
    <w:rsid w:val="00AE48B1"/>
    <w:rsid w:val="00B13A82"/>
    <w:rsid w:val="00B13CC5"/>
    <w:rsid w:val="00B165FA"/>
    <w:rsid w:val="00B17324"/>
    <w:rsid w:val="00B3339A"/>
    <w:rsid w:val="00B415DF"/>
    <w:rsid w:val="00B479B3"/>
    <w:rsid w:val="00B725E2"/>
    <w:rsid w:val="00B73E33"/>
    <w:rsid w:val="00B9685B"/>
    <w:rsid w:val="00B97560"/>
    <w:rsid w:val="00BA3F85"/>
    <w:rsid w:val="00BD6606"/>
    <w:rsid w:val="00BD7CB6"/>
    <w:rsid w:val="00BF3CA2"/>
    <w:rsid w:val="00C101B4"/>
    <w:rsid w:val="00C13364"/>
    <w:rsid w:val="00C35B0D"/>
    <w:rsid w:val="00C51270"/>
    <w:rsid w:val="00C661D4"/>
    <w:rsid w:val="00C66EC1"/>
    <w:rsid w:val="00C719F5"/>
    <w:rsid w:val="00C95436"/>
    <w:rsid w:val="00CA2E7F"/>
    <w:rsid w:val="00CA47BD"/>
    <w:rsid w:val="00CB1B48"/>
    <w:rsid w:val="00CE5F67"/>
    <w:rsid w:val="00CF5D5B"/>
    <w:rsid w:val="00CF7AC1"/>
    <w:rsid w:val="00D11198"/>
    <w:rsid w:val="00D36153"/>
    <w:rsid w:val="00D53CBD"/>
    <w:rsid w:val="00D66E67"/>
    <w:rsid w:val="00D878A0"/>
    <w:rsid w:val="00DC71C1"/>
    <w:rsid w:val="00DD2512"/>
    <w:rsid w:val="00DD7D08"/>
    <w:rsid w:val="00DE1063"/>
    <w:rsid w:val="00DF6DB3"/>
    <w:rsid w:val="00E02819"/>
    <w:rsid w:val="00E02F58"/>
    <w:rsid w:val="00E04C0C"/>
    <w:rsid w:val="00E15DA0"/>
    <w:rsid w:val="00E379D1"/>
    <w:rsid w:val="00E41697"/>
    <w:rsid w:val="00E41A61"/>
    <w:rsid w:val="00E44F8E"/>
    <w:rsid w:val="00E46AF0"/>
    <w:rsid w:val="00E560CA"/>
    <w:rsid w:val="00E62252"/>
    <w:rsid w:val="00E76B02"/>
    <w:rsid w:val="00EC3951"/>
    <w:rsid w:val="00ED54F0"/>
    <w:rsid w:val="00EE0E76"/>
    <w:rsid w:val="00EF57BB"/>
    <w:rsid w:val="00EF5D96"/>
    <w:rsid w:val="00F105D5"/>
    <w:rsid w:val="00F21873"/>
    <w:rsid w:val="00F27695"/>
    <w:rsid w:val="00F44E3A"/>
    <w:rsid w:val="00F55047"/>
    <w:rsid w:val="00F665A9"/>
    <w:rsid w:val="00F820DA"/>
    <w:rsid w:val="00F90703"/>
    <w:rsid w:val="00FA5D70"/>
    <w:rsid w:val="00FB166E"/>
    <w:rsid w:val="00FD2D2C"/>
    <w:rsid w:val="00FE287E"/>
    <w:rsid w:val="00FE7C8A"/>
    <w:rsid w:val="00FF5E77"/>
    <w:rsid w:val="00FF6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61E8"/>
    <w:rPr>
      <w:sz w:val="24"/>
      <w:szCs w:val="24"/>
    </w:rPr>
  </w:style>
  <w:style w:type="paragraph" w:styleId="Nagwek1">
    <w:name w:val="heading 1"/>
    <w:aliases w:val="Heading 1 Char"/>
    <w:basedOn w:val="Normalny"/>
    <w:next w:val="Normalny"/>
    <w:link w:val="Nagwek1Znak"/>
    <w:qFormat/>
    <w:rsid w:val="007161E8"/>
    <w:pPr>
      <w:keepNext/>
      <w:jc w:val="both"/>
      <w:outlineLvl w:val="0"/>
    </w:pPr>
    <w:rPr>
      <w:b/>
      <w:bCs/>
    </w:rPr>
  </w:style>
  <w:style w:type="paragraph" w:styleId="Nagwek2">
    <w:name w:val="heading 2"/>
    <w:basedOn w:val="Normalny"/>
    <w:next w:val="Normalny"/>
    <w:qFormat/>
    <w:rsid w:val="007161E8"/>
    <w:pPr>
      <w:keepNext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qFormat/>
    <w:rsid w:val="007161E8"/>
    <w:pPr>
      <w:keepNext/>
      <w:jc w:val="both"/>
      <w:outlineLvl w:val="2"/>
    </w:pPr>
    <w:rPr>
      <w:b/>
      <w:bCs/>
      <w:sz w:val="22"/>
    </w:rPr>
  </w:style>
  <w:style w:type="paragraph" w:styleId="Nagwek4">
    <w:name w:val="heading 4"/>
    <w:basedOn w:val="Normalny"/>
    <w:next w:val="Normalny"/>
    <w:qFormat/>
    <w:rsid w:val="007161E8"/>
    <w:pPr>
      <w:keepNext/>
      <w:spacing w:before="120" w:after="120"/>
      <w:jc w:val="center"/>
      <w:outlineLvl w:val="3"/>
    </w:pPr>
    <w:rPr>
      <w:b/>
      <w:bCs/>
      <w:lang w:val="es-ES_tradn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7161E8"/>
    <w:pPr>
      <w:tabs>
        <w:tab w:val="center" w:pos="4536"/>
        <w:tab w:val="right" w:pos="9072"/>
      </w:tabs>
    </w:pPr>
    <w:rPr>
      <w:szCs w:val="20"/>
    </w:rPr>
  </w:style>
  <w:style w:type="paragraph" w:styleId="Tytu">
    <w:name w:val="Title"/>
    <w:basedOn w:val="Normalny"/>
    <w:link w:val="TytuZnak"/>
    <w:qFormat/>
    <w:rsid w:val="007161E8"/>
    <w:pPr>
      <w:jc w:val="center"/>
    </w:pPr>
    <w:rPr>
      <w:rFonts w:ascii="Arial" w:hAnsi="Arial"/>
      <w:b/>
      <w:bCs/>
    </w:rPr>
  </w:style>
  <w:style w:type="paragraph" w:styleId="Tekstpodstawowy">
    <w:name w:val="Body Text"/>
    <w:basedOn w:val="Normalny"/>
    <w:rsid w:val="007161E8"/>
    <w:rPr>
      <w:sz w:val="22"/>
    </w:rPr>
  </w:style>
  <w:style w:type="paragraph" w:styleId="Tekstpodstawowywcity">
    <w:name w:val="Body Text Indent"/>
    <w:basedOn w:val="Normalny"/>
    <w:rsid w:val="007161E8"/>
    <w:pPr>
      <w:ind w:left="-72"/>
    </w:pPr>
    <w:rPr>
      <w:i/>
      <w:iCs/>
      <w:sz w:val="22"/>
    </w:rPr>
  </w:style>
  <w:style w:type="paragraph" w:styleId="Zwykytekst">
    <w:name w:val="Plain Text"/>
    <w:basedOn w:val="Normalny"/>
    <w:rsid w:val="007161E8"/>
    <w:rPr>
      <w:rFonts w:ascii="Courier New" w:eastAsia="SimSun" w:hAnsi="Courier New" w:cs="Courier New"/>
      <w:sz w:val="20"/>
      <w:szCs w:val="20"/>
      <w:lang w:eastAsia="zh-CN"/>
    </w:rPr>
  </w:style>
  <w:style w:type="paragraph" w:styleId="Tekstpodstawowywcity2">
    <w:name w:val="Body Text Indent 2"/>
    <w:basedOn w:val="Normalny"/>
    <w:rsid w:val="007161E8"/>
    <w:pPr>
      <w:spacing w:before="100" w:beforeAutospacing="1" w:after="100" w:afterAutospacing="1"/>
      <w:ind w:left="108"/>
      <w:jc w:val="both"/>
    </w:pPr>
    <w:rPr>
      <w:sz w:val="22"/>
    </w:rPr>
  </w:style>
  <w:style w:type="paragraph" w:styleId="Stopka">
    <w:name w:val="footer"/>
    <w:basedOn w:val="Normalny"/>
    <w:link w:val="StopkaZnak"/>
    <w:uiPriority w:val="99"/>
    <w:rsid w:val="007161E8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7161E8"/>
  </w:style>
  <w:style w:type="paragraph" w:styleId="Tekstpodstawowy2">
    <w:name w:val="Body Text 2"/>
    <w:basedOn w:val="Normalny"/>
    <w:rsid w:val="007161E8"/>
    <w:pPr>
      <w:jc w:val="both"/>
    </w:pPr>
  </w:style>
  <w:style w:type="paragraph" w:styleId="Tekstpodstawowy3">
    <w:name w:val="Body Text 3"/>
    <w:basedOn w:val="Normalny"/>
    <w:rsid w:val="00F27695"/>
    <w:rPr>
      <w:sz w:val="20"/>
    </w:rPr>
  </w:style>
  <w:style w:type="paragraph" w:styleId="Tekstdymka">
    <w:name w:val="Balloon Text"/>
    <w:basedOn w:val="Normalny"/>
    <w:semiHidden/>
    <w:rsid w:val="00F27695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rsid w:val="003F4F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kapitzlist1">
    <w:name w:val="Akapit z listą1"/>
    <w:basedOn w:val="Normalny"/>
    <w:rsid w:val="00F105D5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ListParagraph1">
    <w:name w:val="List Paragraph1"/>
    <w:basedOn w:val="Normalny"/>
    <w:rsid w:val="00F105D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VorformatierterText">
    <w:name w:val="Vorformatierter Text"/>
    <w:basedOn w:val="Default"/>
    <w:next w:val="Default"/>
    <w:rsid w:val="005A34B4"/>
    <w:rPr>
      <w:color w:val="auto"/>
      <w:sz w:val="20"/>
    </w:rPr>
  </w:style>
  <w:style w:type="paragraph" w:customStyle="1" w:styleId="Default">
    <w:name w:val="Default"/>
    <w:rsid w:val="005A34B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Nagwek1Znak">
    <w:name w:val="Nagłówek 1 Znak"/>
    <w:aliases w:val="Heading 1 Char Znak"/>
    <w:link w:val="Nagwek1"/>
    <w:rsid w:val="00747A1E"/>
    <w:rPr>
      <w:b/>
      <w:bCs/>
      <w:sz w:val="24"/>
      <w:szCs w:val="24"/>
      <w:lang w:val="pl-PL" w:eastAsia="pl-PL" w:bidi="ar-SA"/>
    </w:rPr>
  </w:style>
  <w:style w:type="character" w:customStyle="1" w:styleId="StopkaZnak">
    <w:name w:val="Stopka Znak"/>
    <w:link w:val="Stopka"/>
    <w:uiPriority w:val="99"/>
    <w:rsid w:val="005A132B"/>
    <w:rPr>
      <w:sz w:val="24"/>
      <w:szCs w:val="24"/>
    </w:rPr>
  </w:style>
  <w:style w:type="character" w:customStyle="1" w:styleId="TytuZnak">
    <w:name w:val="Tytuł Znak"/>
    <w:link w:val="Tytu"/>
    <w:rsid w:val="00DD7D08"/>
    <w:rPr>
      <w:rFonts w:ascii="Arial" w:hAnsi="Arial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H:\Matura_2016\07_matura_2016_czerwiec_NOWA\rozwiazania\Ser\2016-05-23\Ser_zadanie_Ubezpieczenia_2016-05-23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 sz="1400"/>
              <a:t>Liczba osób</a:t>
            </a:r>
            <a:r>
              <a:rPr lang="pl-PL" sz="1400"/>
              <a:t> w zadanym wieku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'4.4.'!$F$2</c:f>
              <c:strCache>
                <c:ptCount val="1"/>
                <c:pt idx="0">
                  <c:v>Liczba osób</c:v>
                </c:pt>
              </c:strCache>
            </c:strRef>
          </c:tx>
          <c:cat>
            <c:strRef>
              <c:f>'4.4.'!$E$3:$E$8</c:f>
              <c:strCache>
                <c:ptCount val="6"/>
                <c:pt idx="0">
                  <c:v>20-29</c:v>
                </c:pt>
                <c:pt idx="1">
                  <c:v>30-39</c:v>
                </c:pt>
                <c:pt idx="2">
                  <c:v>40-49</c:v>
                </c:pt>
                <c:pt idx="3">
                  <c:v>50-59</c:v>
                </c:pt>
                <c:pt idx="4">
                  <c:v>60-69</c:v>
                </c:pt>
                <c:pt idx="5">
                  <c:v>70-79</c:v>
                </c:pt>
              </c:strCache>
            </c:strRef>
          </c:cat>
          <c:val>
            <c:numRef>
              <c:f>'4.4.'!$F$3:$F$8</c:f>
              <c:numCache>
                <c:formatCode>General</c:formatCode>
                <c:ptCount val="6"/>
                <c:pt idx="0">
                  <c:v>62</c:v>
                </c:pt>
                <c:pt idx="1">
                  <c:v>56</c:v>
                </c:pt>
                <c:pt idx="2">
                  <c:v>64</c:v>
                </c:pt>
                <c:pt idx="3">
                  <c:v>56</c:v>
                </c:pt>
                <c:pt idx="4">
                  <c:v>71</c:v>
                </c:pt>
                <c:pt idx="5">
                  <c:v>22</c:v>
                </c:pt>
              </c:numCache>
            </c:numRef>
          </c:val>
        </c:ser>
        <c:axId val="80909440"/>
        <c:axId val="80910976"/>
      </c:barChart>
      <c:catAx>
        <c:axId val="80909440"/>
        <c:scaling>
          <c:orientation val="minMax"/>
        </c:scaling>
        <c:axPos val="b"/>
        <c:numFmt formatCode="General" sourceLinked="0"/>
        <c:tickLblPos val="nextTo"/>
        <c:crossAx val="80910976"/>
        <c:crosses val="autoZero"/>
        <c:auto val="1"/>
        <c:lblAlgn val="ctr"/>
        <c:lblOffset val="100"/>
      </c:catAx>
      <c:valAx>
        <c:axId val="80910976"/>
        <c:scaling>
          <c:orientation val="minMax"/>
        </c:scaling>
        <c:axPos val="l"/>
        <c:majorGridlines/>
        <c:numFmt formatCode="General" sourceLinked="1"/>
        <c:tickLblPos val="nextTo"/>
        <c:crossAx val="80909440"/>
        <c:crosses val="autoZero"/>
        <c:crossBetween val="between"/>
      </c:valAx>
    </c:plotArea>
    <c:plotVisOnly val="1"/>
    <c:dispBlanksAs val="gap"/>
  </c:chart>
  <c:externalData r:id="rId2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66285-6433-4E7E-920E-48ABBACD4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579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MODEL  ODPOWIEDZI  I  SCHEMAT  OCENIANIA</vt:lpstr>
    </vt:vector>
  </TitlesOfParts>
  <Company>OKE</Company>
  <LinksUpToDate>false</LinksUpToDate>
  <CharactersWithSpaces>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 ODPOWIEDZI  I  SCHEMAT  OCENIANIA</dc:title>
  <dc:creator>OKE</dc:creator>
  <cp:lastModifiedBy>IV LO Białystok</cp:lastModifiedBy>
  <cp:revision>2</cp:revision>
  <cp:lastPrinted>2009-08-26T10:50:00Z</cp:lastPrinted>
  <dcterms:created xsi:type="dcterms:W3CDTF">2016-06-17T15:32:00Z</dcterms:created>
  <dcterms:modified xsi:type="dcterms:W3CDTF">2016-06-17T15:32:00Z</dcterms:modified>
</cp:coreProperties>
</file>